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D742" w14:textId="0A1DF485" w:rsidR="00A9204E" w:rsidRPr="0006136F" w:rsidRDefault="002957DA" w:rsidP="00A308A8">
      <w:pPr>
        <w:pStyle w:val="Titre1"/>
        <w:rPr>
          <w:lang w:val="en-US"/>
        </w:rPr>
      </w:pPr>
      <w:r w:rsidRPr="002957DA">
        <w:rPr>
          <w:lang w:val="en-US"/>
        </w:rPr>
        <w:t>« The Century of the Self »</w:t>
      </w:r>
    </w:p>
    <w:p w14:paraId="1BCA0570" w14:textId="3A3A35FC" w:rsidR="00221392" w:rsidRDefault="00221392" w:rsidP="00221392">
      <w:pPr>
        <w:rPr>
          <w:lang w:val="en-US"/>
        </w:rPr>
      </w:pPr>
    </w:p>
    <w:p w14:paraId="6635C9B4" w14:textId="43E34F52" w:rsidR="00A308A8" w:rsidRPr="00A308A8" w:rsidRDefault="00A308A8" w:rsidP="00A308A8">
      <w:pPr>
        <w:pStyle w:val="Sous-titre"/>
      </w:pPr>
      <w:r w:rsidRPr="00A308A8">
        <w:t>Baptiste PASQUIER</w:t>
      </w:r>
      <w:r>
        <w:t xml:space="preserve"> LEA LTMI – Groupe vendredi 8h00/10h00 </w:t>
      </w:r>
    </w:p>
    <w:p w14:paraId="0858E07F" w14:textId="185CED99" w:rsidR="002957DA" w:rsidRPr="00A308A8" w:rsidRDefault="002957DA" w:rsidP="002957DA"/>
    <w:p w14:paraId="1D063DFA" w14:textId="3071ABFC" w:rsidR="002957DA" w:rsidRDefault="002957DA" w:rsidP="002C35C9">
      <w:pPr>
        <w:spacing w:line="276" w:lineRule="auto"/>
      </w:pPr>
      <w:r w:rsidRPr="00117DF1">
        <w:rPr>
          <w:i/>
          <w:iCs/>
        </w:rPr>
        <w:t>“The Century of the Self”</w:t>
      </w:r>
      <w:r w:rsidRPr="002957DA">
        <w:t xml:space="preserve"> ou </w:t>
      </w:r>
      <w:r w:rsidRPr="00117DF1">
        <w:rPr>
          <w:i/>
          <w:iCs/>
        </w:rPr>
        <w:t>“Machines à bonheur”</w:t>
      </w:r>
      <w:r w:rsidRPr="002957DA">
        <w:t xml:space="preserve"> en français, est un documentaire sorti en 2002 pour la </w:t>
      </w:r>
      <w:r w:rsidRPr="00117DF1">
        <w:rPr>
          <w:u w:val="single"/>
        </w:rPr>
        <w:t xml:space="preserve">BBC </w:t>
      </w:r>
      <w:r w:rsidRPr="002957DA">
        <w:t>(British Broadcasting Corporation)</w:t>
      </w:r>
      <w:r>
        <w:t xml:space="preserve"> et réalisé par </w:t>
      </w:r>
      <w:r w:rsidRPr="002957DA">
        <w:rPr>
          <w:u w:val="single"/>
        </w:rPr>
        <w:t>Adam Curtis</w:t>
      </w:r>
      <w:r>
        <w:rPr>
          <w:u w:val="single"/>
        </w:rPr>
        <w:t> </w:t>
      </w:r>
      <w:r>
        <w:t xml:space="preserve">; un célèbre documentarisme Anglais. Ce documentaire traite des questions de l’évolution de la psychanalyse, de simple traitement introduit par </w:t>
      </w:r>
      <w:r w:rsidRPr="0006136F">
        <w:rPr>
          <w:u w:val="single"/>
        </w:rPr>
        <w:t>Freud</w:t>
      </w:r>
      <w:r>
        <w:t xml:space="preserve"> </w:t>
      </w:r>
      <w:r w:rsidRPr="002957DA">
        <w:t>à</w:t>
      </w:r>
      <w:r>
        <w:t xml:space="preserve"> de la propagande menée par l’Etat pour </w:t>
      </w:r>
      <w:r w:rsidR="00117DF1">
        <w:t>contrôler</w:t>
      </w:r>
      <w:r>
        <w:t xml:space="preserve"> la foule</w:t>
      </w:r>
      <w:r w:rsidR="0006136F">
        <w:t xml:space="preserve"> dans un âge de démocratie de masse.</w:t>
      </w:r>
      <w:r>
        <w:t xml:space="preserve"> </w:t>
      </w:r>
    </w:p>
    <w:p w14:paraId="52F10F6B" w14:textId="65C1F2D4" w:rsidR="002957DA" w:rsidRDefault="002957DA" w:rsidP="002C35C9">
      <w:pPr>
        <w:spacing w:line="276" w:lineRule="auto"/>
      </w:pPr>
    </w:p>
    <w:p w14:paraId="3673031D" w14:textId="10333546" w:rsidR="0006136F" w:rsidRDefault="00A308A8" w:rsidP="002C35C9">
      <w:pPr>
        <w:spacing w:line="276" w:lineRule="auto"/>
      </w:pPr>
      <w:r>
        <w:t>Le documentaire commence</w:t>
      </w:r>
      <w:r w:rsidR="0006136F">
        <w:t xml:space="preserve"> en nous présentant </w:t>
      </w:r>
      <w:r w:rsidR="0006136F" w:rsidRPr="0006136F">
        <w:rPr>
          <w:u w:val="single"/>
        </w:rPr>
        <w:t>Sigmund Freud</w:t>
      </w:r>
      <w:r w:rsidR="0006136F">
        <w:t xml:space="preserve"> ainsi que ces théories lie aux pulsions. Des forces primitives, sexuelles et agressives liés à des concepts de </w:t>
      </w:r>
      <w:r w:rsidR="00533A21" w:rsidRPr="0006136F">
        <w:rPr>
          <w:b/>
          <w:bCs/>
        </w:rPr>
        <w:t>ça</w:t>
      </w:r>
      <w:r w:rsidR="0006136F" w:rsidRPr="0006136F">
        <w:rPr>
          <w:b/>
          <w:bCs/>
        </w:rPr>
        <w:t xml:space="preserve"> / Moi / Surmoi</w:t>
      </w:r>
      <w:r w:rsidR="0006136F">
        <w:t xml:space="preserve"> présentes dans chaque individu mais caché dans l’esprit de sorte que ces pulsions ne parviennent pas au corps sinon cela mènera au chaos et à la destruction de l’être humain.</w:t>
      </w:r>
      <w:r w:rsidR="00EC11CD">
        <w:t xml:space="preserve"> Suite a la première guerre mondiale, Freud fut convaincu de ces théories du au violence qu’il a pu voir et connaitre durant cette période. </w:t>
      </w:r>
    </w:p>
    <w:p w14:paraId="5A339522" w14:textId="07ED1105" w:rsidR="0006136F" w:rsidRDefault="0006136F" w:rsidP="002C35C9">
      <w:pPr>
        <w:spacing w:line="276" w:lineRule="auto"/>
      </w:pPr>
    </w:p>
    <w:p w14:paraId="2771DE2C" w14:textId="4A8CBCF2" w:rsidR="00EC11CD" w:rsidRDefault="0006136F" w:rsidP="002C35C9">
      <w:pPr>
        <w:spacing w:line="276" w:lineRule="auto"/>
      </w:pPr>
      <w:r>
        <w:t xml:space="preserve">Le Neveu Américain de Freud, </w:t>
      </w:r>
      <w:r w:rsidRPr="0006136F">
        <w:rPr>
          <w:u w:val="single"/>
        </w:rPr>
        <w:t>Edward Bernays</w:t>
      </w:r>
      <w:r w:rsidR="00EC11CD">
        <w:rPr>
          <w:u w:val="single"/>
        </w:rPr>
        <w:t xml:space="preserve"> travaillait </w:t>
      </w:r>
      <w:r w:rsidR="00EC11CD" w:rsidRPr="00EC11CD">
        <w:t>comme Agent</w:t>
      </w:r>
      <w:r w:rsidR="00EC11CD">
        <w:t>-artistique en Amérique, consulta le travail de son oncle et s’inspira</w:t>
      </w:r>
      <w:r w:rsidRPr="0006136F">
        <w:t xml:space="preserve"> </w:t>
      </w:r>
      <w:r w:rsidR="00EC11CD" w:rsidRPr="0006136F">
        <w:t>de</w:t>
      </w:r>
      <w:r w:rsidR="00533A21" w:rsidRPr="00533A21">
        <w:t xml:space="preserve"> </w:t>
      </w:r>
      <w:r w:rsidR="00EC11CD">
        <w:t xml:space="preserve">ces </w:t>
      </w:r>
      <w:r w:rsidR="00533A21" w:rsidRPr="00533A21">
        <w:t>théories</w:t>
      </w:r>
      <w:r w:rsidR="00533A21">
        <w:t xml:space="preserve"> pour l’utiliser sur l’Humain et manipuler l’inconscient dans un </w:t>
      </w:r>
      <w:r w:rsidR="00EC11CD">
        <w:t>but</w:t>
      </w:r>
      <w:r w:rsidR="00533A21">
        <w:t xml:space="preserve"> de </w:t>
      </w:r>
      <w:r w:rsidR="00EC11CD">
        <w:t>vendre des produits. C’est en satisfaisant le désir inconscient pour leur donner un semblant de bonheur et de supériorité par rapport aux autres. En toute conscience de ces choses-là, Bernays fut embauche pour promouvoir la guerre dans la presse, une sorte de propagande qui se propagea dans le monde car lorsque que</w:t>
      </w:r>
      <w:r w:rsidR="00EC11CD" w:rsidRPr="00324F6A">
        <w:rPr>
          <w:u w:val="single"/>
        </w:rPr>
        <w:t xml:space="preserve"> Bernays</w:t>
      </w:r>
      <w:r w:rsidR="00EC11CD">
        <w:t xml:space="preserve"> accompagna </w:t>
      </w:r>
      <w:r w:rsidR="00324F6A" w:rsidRPr="00324F6A">
        <w:rPr>
          <w:u w:val="single"/>
        </w:rPr>
        <w:t>Wilson</w:t>
      </w:r>
      <w:r w:rsidR="00324F6A">
        <w:t xml:space="preserve"> a une conférence de paix à Paris, les français pensaient </w:t>
      </w:r>
      <w:r w:rsidR="00324F6A" w:rsidRPr="00324F6A">
        <w:rPr>
          <w:u w:val="single"/>
        </w:rPr>
        <w:t>Wilson</w:t>
      </w:r>
      <w:r w:rsidR="00324F6A">
        <w:t xml:space="preserve"> comme un libérateur du peuple, « un homme qui allait créer un nouveau monde ou l’individu serait libre », il était devenu un héros. </w:t>
      </w:r>
    </w:p>
    <w:p w14:paraId="143977D8" w14:textId="7EEC801F" w:rsidR="00324F6A" w:rsidRDefault="00324F6A" w:rsidP="002C35C9">
      <w:pPr>
        <w:spacing w:line="276" w:lineRule="auto"/>
      </w:pPr>
    </w:p>
    <w:p w14:paraId="34FBE602" w14:textId="0FE9476D" w:rsidR="00324F6A" w:rsidRDefault="00324F6A" w:rsidP="002C35C9">
      <w:pPr>
        <w:spacing w:line="276" w:lineRule="auto"/>
      </w:pPr>
      <w:r>
        <w:t xml:space="preserve">En voyant cette propagande marcher, </w:t>
      </w:r>
      <w:r w:rsidRPr="003E1879">
        <w:rPr>
          <w:u w:val="single"/>
        </w:rPr>
        <w:t>Bernays</w:t>
      </w:r>
      <w:r>
        <w:t xml:space="preserve"> s’est donc demande si elle ne pouvait pas être utilise pour autre chose dans une société industrielle de masse tel que l’Amérique. Il se demanda donc comment manipuler l’inconscient des gens a profit. </w:t>
      </w:r>
    </w:p>
    <w:p w14:paraId="0365EA2E" w14:textId="77D5A86C" w:rsidR="00324F6A" w:rsidRDefault="00324F6A" w:rsidP="002C35C9">
      <w:pPr>
        <w:spacing w:line="276" w:lineRule="auto"/>
      </w:pPr>
    </w:p>
    <w:p w14:paraId="5AAB1C89" w14:textId="49931B3B" w:rsidR="00324F6A" w:rsidRDefault="00324F6A" w:rsidP="002C35C9">
      <w:pPr>
        <w:spacing w:line="276" w:lineRule="auto"/>
        <w:rPr>
          <w:rStyle w:val="moduletitlelink"/>
          <w:i/>
          <w:iCs/>
        </w:rPr>
      </w:pPr>
      <w:r>
        <w:t xml:space="preserve">Pour démontrer ces propos concernant l’utilisation de ces pulsions inconscientes de l’être humain, Bernays eu l’idée de supprimer le tabou concernant la consommation de cigarettes en public par les femmes, il s’adressa donc </w:t>
      </w:r>
      <w:r w:rsidR="00F3105E">
        <w:t>à</w:t>
      </w:r>
      <w:r>
        <w:t xml:space="preserve"> un </w:t>
      </w:r>
      <w:r w:rsidR="00F3105E">
        <w:t xml:space="preserve">des premiers psychanalystes en Amérique : </w:t>
      </w:r>
      <w:r w:rsidR="00F3105E" w:rsidRPr="00F3105E">
        <w:rPr>
          <w:rStyle w:val="moduletitlelink"/>
          <w:u w:val="single"/>
        </w:rPr>
        <w:t xml:space="preserve">Abraham </w:t>
      </w:r>
      <w:r w:rsidR="00F3105E" w:rsidRPr="00F3105E">
        <w:rPr>
          <w:rStyle w:val="moduletitlelink"/>
          <w:u w:val="single"/>
        </w:rPr>
        <w:t>Brill</w:t>
      </w:r>
      <w:r w:rsidR="00F3105E">
        <w:rPr>
          <w:rStyle w:val="moduletitlelink"/>
          <w:u w:val="single"/>
        </w:rPr>
        <w:t xml:space="preserve"> </w:t>
      </w:r>
      <w:r w:rsidR="00F3105E">
        <w:rPr>
          <w:rStyle w:val="moduletitlelink"/>
        </w:rPr>
        <w:t xml:space="preserve">qui lui expliqua que la cigarette était un symbole du pénis et du pouvoir sexuel masculin. Avec cette information, il pouvait contrecarrer ce symbole pour en faire en moyen de contestation pour les femmes, et donc avoir cette image de </w:t>
      </w:r>
      <w:r w:rsidR="00F3105E" w:rsidRPr="00DC0D2D">
        <w:rPr>
          <w:rStyle w:val="moduletitlelink"/>
          <w:b/>
          <w:bCs/>
        </w:rPr>
        <w:t>femme libre</w:t>
      </w:r>
      <w:r w:rsidR="00F3105E">
        <w:rPr>
          <w:rStyle w:val="moduletitlelink"/>
        </w:rPr>
        <w:t xml:space="preserve"> qui fume</w:t>
      </w:r>
      <w:r w:rsidR="002C5141">
        <w:rPr>
          <w:rStyle w:val="moduletitlelink"/>
        </w:rPr>
        <w:t>, « avoir leur propre pénis » (</w:t>
      </w:r>
      <w:r w:rsidR="00A50D5D" w:rsidRPr="00A50D5D">
        <w:rPr>
          <w:rStyle w:val="moduletitlelink"/>
          <w:i/>
          <w:iCs/>
        </w:rPr>
        <w:t>11 :47</w:t>
      </w:r>
      <w:r w:rsidR="002C5141">
        <w:rPr>
          <w:rStyle w:val="moduletitlelink"/>
          <w:i/>
          <w:iCs/>
        </w:rPr>
        <w:t>).</w:t>
      </w:r>
    </w:p>
    <w:p w14:paraId="2B888824" w14:textId="2FDBA186" w:rsidR="002C5141" w:rsidRDefault="002C5141" w:rsidP="002C35C9">
      <w:pPr>
        <w:spacing w:line="276" w:lineRule="auto"/>
        <w:rPr>
          <w:rStyle w:val="moduletitlelink"/>
        </w:rPr>
      </w:pPr>
    </w:p>
    <w:p w14:paraId="17D0605B" w14:textId="77777777" w:rsidR="002C5141" w:rsidRPr="002C5141" w:rsidRDefault="002C5141" w:rsidP="002C35C9">
      <w:pPr>
        <w:spacing w:line="276" w:lineRule="auto"/>
      </w:pPr>
    </w:p>
    <w:p w14:paraId="4E2E767B" w14:textId="0CDE97DE" w:rsidR="002957DA" w:rsidRPr="0006136F" w:rsidRDefault="002957DA" w:rsidP="002957DA"/>
    <w:p w14:paraId="41D72424" w14:textId="77777777" w:rsidR="002957DA" w:rsidRPr="0006136F" w:rsidRDefault="002957DA" w:rsidP="002C35C9">
      <w:pPr>
        <w:spacing w:line="276" w:lineRule="auto"/>
      </w:pPr>
    </w:p>
    <w:sectPr w:rsidR="002957DA" w:rsidRPr="0006136F"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5558F" w14:textId="77777777" w:rsidR="00F02AB1" w:rsidRDefault="00F02AB1" w:rsidP="00D45B5A">
      <w:r>
        <w:separator/>
      </w:r>
    </w:p>
  </w:endnote>
  <w:endnote w:type="continuationSeparator" w:id="0">
    <w:p w14:paraId="27C04D27" w14:textId="77777777" w:rsidR="00F02AB1" w:rsidRDefault="00F02AB1" w:rsidP="00D4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84686" w14:textId="77777777" w:rsidR="00F02AB1" w:rsidRDefault="00F02AB1" w:rsidP="00D45B5A">
      <w:r>
        <w:separator/>
      </w:r>
    </w:p>
  </w:footnote>
  <w:footnote w:type="continuationSeparator" w:id="0">
    <w:p w14:paraId="7745B817" w14:textId="77777777" w:rsidR="00F02AB1" w:rsidRDefault="00F02AB1" w:rsidP="00D45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CA790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3E23BB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8BE4A4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8231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500BD6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C3E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D45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648DA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28BA7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F322E5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0D329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3B868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54216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5"/>
  </w:num>
  <w:num w:numId="24">
    <w:abstractNumId w:val="22"/>
  </w:num>
  <w:num w:numId="25">
    <w:abstractNumId w:val="1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DA"/>
    <w:rsid w:val="0006136F"/>
    <w:rsid w:val="00070537"/>
    <w:rsid w:val="00117DF1"/>
    <w:rsid w:val="00221392"/>
    <w:rsid w:val="002957DA"/>
    <w:rsid w:val="002C35C9"/>
    <w:rsid w:val="002C5141"/>
    <w:rsid w:val="00321E6C"/>
    <w:rsid w:val="00324F6A"/>
    <w:rsid w:val="003E1879"/>
    <w:rsid w:val="00476C57"/>
    <w:rsid w:val="004E108E"/>
    <w:rsid w:val="00533A21"/>
    <w:rsid w:val="00645252"/>
    <w:rsid w:val="006D3D74"/>
    <w:rsid w:val="007B21CC"/>
    <w:rsid w:val="007E537F"/>
    <w:rsid w:val="00831638"/>
    <w:rsid w:val="0083569A"/>
    <w:rsid w:val="00A308A8"/>
    <w:rsid w:val="00A50D5D"/>
    <w:rsid w:val="00A9204E"/>
    <w:rsid w:val="00B2469F"/>
    <w:rsid w:val="00BE1689"/>
    <w:rsid w:val="00C71F68"/>
    <w:rsid w:val="00D45B5A"/>
    <w:rsid w:val="00DC0D2D"/>
    <w:rsid w:val="00EC11CD"/>
    <w:rsid w:val="00F02AB1"/>
    <w:rsid w:val="00F3105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2B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5A"/>
    <w:rPr>
      <w:rFonts w:ascii="Calibri" w:hAnsi="Calibri" w:cs="Calibri"/>
    </w:rPr>
  </w:style>
  <w:style w:type="paragraph" w:styleId="Titre1">
    <w:name w:val="heading 1"/>
    <w:basedOn w:val="Normal"/>
    <w:next w:val="Normal"/>
    <w:link w:val="Titre1Car"/>
    <w:uiPriority w:val="9"/>
    <w:qFormat/>
    <w:rsid w:val="00D45B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re2">
    <w:name w:val="heading 2"/>
    <w:basedOn w:val="Normal"/>
    <w:next w:val="Normal"/>
    <w:link w:val="Titre2Car"/>
    <w:uiPriority w:val="9"/>
    <w:unhideWhenUsed/>
    <w:qFormat/>
    <w:rsid w:val="00D45B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re3">
    <w:name w:val="heading 3"/>
    <w:basedOn w:val="Normal"/>
    <w:next w:val="Normal"/>
    <w:link w:val="Titre3Car"/>
    <w:uiPriority w:val="9"/>
    <w:unhideWhenUsed/>
    <w:qFormat/>
    <w:rsid w:val="00D45B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rsid w:val="00D45B5A"/>
    <w:pPr>
      <w:keepNext/>
      <w:keepLines/>
      <w:spacing w:before="40"/>
      <w:outlineLvl w:val="3"/>
    </w:pPr>
    <w:rPr>
      <w:rFonts w:ascii="Calibri Light" w:eastAsiaTheme="majorEastAsia" w:hAnsi="Calibri Light" w:cs="Calibri Light"/>
      <w:i/>
      <w:iCs/>
      <w:color w:val="1F4E79" w:themeColor="accent1" w:themeShade="80"/>
    </w:rPr>
  </w:style>
  <w:style w:type="paragraph" w:styleId="Titre5">
    <w:name w:val="heading 5"/>
    <w:basedOn w:val="Normal"/>
    <w:next w:val="Normal"/>
    <w:link w:val="Titre5Car"/>
    <w:uiPriority w:val="9"/>
    <w:unhideWhenUsed/>
    <w:qFormat/>
    <w:rsid w:val="00D45B5A"/>
    <w:pPr>
      <w:keepNext/>
      <w:keepLines/>
      <w:spacing w:before="40"/>
      <w:outlineLvl w:val="4"/>
    </w:pPr>
    <w:rPr>
      <w:rFonts w:ascii="Calibri Light" w:eastAsiaTheme="majorEastAsia" w:hAnsi="Calibri Light" w:cs="Calibri Light"/>
      <w:color w:val="1F4E79" w:themeColor="accent1" w:themeShade="80"/>
    </w:rPr>
  </w:style>
  <w:style w:type="paragraph" w:styleId="Titre6">
    <w:name w:val="heading 6"/>
    <w:basedOn w:val="Normal"/>
    <w:next w:val="Normal"/>
    <w:link w:val="Titre6Car"/>
    <w:uiPriority w:val="9"/>
    <w:unhideWhenUsed/>
    <w:qFormat/>
    <w:rsid w:val="00D45B5A"/>
    <w:pPr>
      <w:keepNext/>
      <w:keepLines/>
      <w:spacing w:before="40"/>
      <w:outlineLvl w:val="5"/>
    </w:pPr>
    <w:rPr>
      <w:rFonts w:ascii="Calibri Light" w:eastAsiaTheme="majorEastAsia" w:hAnsi="Calibri Light" w:cs="Calibri Light"/>
      <w:color w:val="1F4D78" w:themeColor="accent1" w:themeShade="7F"/>
    </w:rPr>
  </w:style>
  <w:style w:type="paragraph" w:styleId="Titre7">
    <w:name w:val="heading 7"/>
    <w:basedOn w:val="Normal"/>
    <w:next w:val="Normal"/>
    <w:link w:val="Titre7Car"/>
    <w:uiPriority w:val="9"/>
    <w:unhideWhenUsed/>
    <w:qFormat/>
    <w:rsid w:val="00D45B5A"/>
    <w:pPr>
      <w:keepNext/>
      <w:keepLines/>
      <w:spacing w:before="40"/>
      <w:outlineLvl w:val="6"/>
    </w:pPr>
    <w:rPr>
      <w:rFonts w:ascii="Calibri Light" w:eastAsiaTheme="majorEastAsia" w:hAnsi="Calibri Light" w:cs="Calibri Light"/>
      <w:i/>
      <w:iCs/>
      <w:color w:val="1F4D78" w:themeColor="accent1" w:themeShade="7F"/>
    </w:rPr>
  </w:style>
  <w:style w:type="paragraph" w:styleId="Titre8">
    <w:name w:val="heading 8"/>
    <w:basedOn w:val="Normal"/>
    <w:next w:val="Normal"/>
    <w:link w:val="Titre8Car"/>
    <w:uiPriority w:val="9"/>
    <w:unhideWhenUsed/>
    <w:qFormat/>
    <w:rsid w:val="00D45B5A"/>
    <w:pPr>
      <w:keepNext/>
      <w:keepLines/>
      <w:spacing w:before="40"/>
      <w:outlineLvl w:val="7"/>
    </w:pPr>
    <w:rPr>
      <w:rFonts w:ascii="Calibri Light" w:eastAsiaTheme="majorEastAsia" w:hAnsi="Calibri Light" w:cs="Calibri Light"/>
      <w:color w:val="272727" w:themeColor="text1" w:themeTint="D8"/>
      <w:szCs w:val="21"/>
    </w:rPr>
  </w:style>
  <w:style w:type="paragraph" w:styleId="Titre9">
    <w:name w:val="heading 9"/>
    <w:basedOn w:val="Normal"/>
    <w:next w:val="Normal"/>
    <w:link w:val="Titre9Car"/>
    <w:uiPriority w:val="9"/>
    <w:unhideWhenUsed/>
    <w:qFormat/>
    <w:rsid w:val="00D45B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B5A"/>
    <w:rPr>
      <w:rFonts w:ascii="Calibri Light" w:eastAsiaTheme="majorEastAsia" w:hAnsi="Calibri Light" w:cs="Calibri Light"/>
      <w:color w:val="1F4E79" w:themeColor="accent1" w:themeShade="80"/>
      <w:sz w:val="32"/>
      <w:szCs w:val="32"/>
    </w:rPr>
  </w:style>
  <w:style w:type="character" w:customStyle="1" w:styleId="Titre2Car">
    <w:name w:val="Titre 2 Car"/>
    <w:basedOn w:val="Policepardfaut"/>
    <w:link w:val="Titre2"/>
    <w:uiPriority w:val="9"/>
    <w:rsid w:val="00D45B5A"/>
    <w:rPr>
      <w:rFonts w:ascii="Calibri Light" w:eastAsiaTheme="majorEastAsia" w:hAnsi="Calibri Light" w:cs="Calibri Light"/>
      <w:color w:val="1F4E79" w:themeColor="accent1" w:themeShade="80"/>
      <w:sz w:val="26"/>
      <w:szCs w:val="26"/>
    </w:rPr>
  </w:style>
  <w:style w:type="character" w:customStyle="1" w:styleId="Titre3Car">
    <w:name w:val="Titre 3 Car"/>
    <w:basedOn w:val="Policepardfaut"/>
    <w:link w:val="Titre3"/>
    <w:uiPriority w:val="9"/>
    <w:rsid w:val="00D45B5A"/>
    <w:rPr>
      <w:rFonts w:ascii="Calibri Light" w:eastAsiaTheme="majorEastAsia" w:hAnsi="Calibri Light" w:cs="Calibri Light"/>
      <w:color w:val="1F4D78" w:themeColor="accent1" w:themeShade="7F"/>
      <w:sz w:val="24"/>
      <w:szCs w:val="24"/>
    </w:rPr>
  </w:style>
  <w:style w:type="character" w:customStyle="1" w:styleId="Titre4Car">
    <w:name w:val="Titre 4 Car"/>
    <w:basedOn w:val="Policepardfaut"/>
    <w:link w:val="Titre4"/>
    <w:uiPriority w:val="9"/>
    <w:rsid w:val="00D45B5A"/>
    <w:rPr>
      <w:rFonts w:ascii="Calibri Light" w:eastAsiaTheme="majorEastAsia" w:hAnsi="Calibri Light" w:cs="Calibri Light"/>
      <w:i/>
      <w:iCs/>
      <w:color w:val="1F4E79" w:themeColor="accent1" w:themeShade="80"/>
    </w:rPr>
  </w:style>
  <w:style w:type="character" w:customStyle="1" w:styleId="Titre5Car">
    <w:name w:val="Titre 5 Car"/>
    <w:basedOn w:val="Policepardfaut"/>
    <w:link w:val="Titre5"/>
    <w:uiPriority w:val="9"/>
    <w:rsid w:val="00D45B5A"/>
    <w:rPr>
      <w:rFonts w:ascii="Calibri Light" w:eastAsiaTheme="majorEastAsia" w:hAnsi="Calibri Light" w:cs="Calibri Light"/>
      <w:color w:val="1F4E79" w:themeColor="accent1" w:themeShade="80"/>
    </w:rPr>
  </w:style>
  <w:style w:type="character" w:customStyle="1" w:styleId="Titre6Car">
    <w:name w:val="Titre 6 Car"/>
    <w:basedOn w:val="Policepardfaut"/>
    <w:link w:val="Titre6"/>
    <w:uiPriority w:val="9"/>
    <w:rsid w:val="00D45B5A"/>
    <w:rPr>
      <w:rFonts w:ascii="Calibri Light" w:eastAsiaTheme="majorEastAsia" w:hAnsi="Calibri Light" w:cs="Calibri Light"/>
      <w:color w:val="1F4D78" w:themeColor="accent1" w:themeShade="7F"/>
    </w:rPr>
  </w:style>
  <w:style w:type="character" w:customStyle="1" w:styleId="Titre7Car">
    <w:name w:val="Titre 7 Car"/>
    <w:basedOn w:val="Policepardfaut"/>
    <w:link w:val="Titre7"/>
    <w:uiPriority w:val="9"/>
    <w:rsid w:val="00D45B5A"/>
    <w:rPr>
      <w:rFonts w:ascii="Calibri Light" w:eastAsiaTheme="majorEastAsia" w:hAnsi="Calibri Light" w:cs="Calibri Light"/>
      <w:i/>
      <w:iCs/>
      <w:color w:val="1F4D78" w:themeColor="accent1" w:themeShade="7F"/>
    </w:rPr>
  </w:style>
  <w:style w:type="character" w:customStyle="1" w:styleId="Titre8Car">
    <w:name w:val="Titre 8 Car"/>
    <w:basedOn w:val="Policepardfaut"/>
    <w:link w:val="Titre8"/>
    <w:uiPriority w:val="9"/>
    <w:rsid w:val="00D45B5A"/>
    <w:rPr>
      <w:rFonts w:ascii="Calibri Light" w:eastAsiaTheme="majorEastAsia" w:hAnsi="Calibri Light" w:cs="Calibri Light"/>
      <w:color w:val="272727" w:themeColor="text1" w:themeTint="D8"/>
      <w:szCs w:val="21"/>
    </w:rPr>
  </w:style>
  <w:style w:type="character" w:customStyle="1" w:styleId="Titre9Car">
    <w:name w:val="Titre 9 Car"/>
    <w:basedOn w:val="Policepardfaut"/>
    <w:link w:val="Titre9"/>
    <w:uiPriority w:val="9"/>
    <w:rsid w:val="00D45B5A"/>
    <w:rPr>
      <w:rFonts w:ascii="Calibri Light" w:eastAsiaTheme="majorEastAsia" w:hAnsi="Calibri Light" w:cs="Calibri Light"/>
      <w:i/>
      <w:iCs/>
      <w:color w:val="272727" w:themeColor="text1" w:themeTint="D8"/>
      <w:szCs w:val="21"/>
    </w:rPr>
  </w:style>
  <w:style w:type="paragraph" w:styleId="Titre">
    <w:name w:val="Title"/>
    <w:basedOn w:val="Normal"/>
    <w:next w:val="Normal"/>
    <w:link w:val="TitreCar"/>
    <w:uiPriority w:val="10"/>
    <w:qFormat/>
    <w:rsid w:val="00D45B5A"/>
    <w:pPr>
      <w:contextualSpacing/>
    </w:pPr>
    <w:rPr>
      <w:rFonts w:ascii="Calibri Light" w:eastAsiaTheme="majorEastAsia" w:hAnsi="Calibri Light" w:cs="Calibri Light"/>
      <w:spacing w:val="-10"/>
      <w:kern w:val="28"/>
      <w:sz w:val="56"/>
      <w:szCs w:val="56"/>
    </w:rPr>
  </w:style>
  <w:style w:type="character" w:customStyle="1" w:styleId="TitreCar">
    <w:name w:val="Titre Car"/>
    <w:basedOn w:val="Policepardfaut"/>
    <w:link w:val="Titre"/>
    <w:uiPriority w:val="10"/>
    <w:rsid w:val="00D45B5A"/>
    <w:rPr>
      <w:rFonts w:ascii="Calibri Light" w:eastAsiaTheme="majorEastAsia" w:hAnsi="Calibri Light" w:cs="Calibri Light"/>
      <w:spacing w:val="-10"/>
      <w:kern w:val="28"/>
      <w:sz w:val="56"/>
      <w:szCs w:val="56"/>
    </w:rPr>
  </w:style>
  <w:style w:type="paragraph" w:styleId="Sous-titre">
    <w:name w:val="Subtitle"/>
    <w:basedOn w:val="Normal"/>
    <w:next w:val="Normal"/>
    <w:link w:val="Sous-titreCar"/>
    <w:uiPriority w:val="11"/>
    <w:qFormat/>
    <w:rsid w:val="00D45B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B5A"/>
    <w:rPr>
      <w:rFonts w:ascii="Calibri" w:eastAsiaTheme="minorEastAsia" w:hAnsi="Calibri" w:cs="Calibri"/>
      <w:color w:val="5A5A5A" w:themeColor="text1" w:themeTint="A5"/>
      <w:spacing w:val="15"/>
    </w:rPr>
  </w:style>
  <w:style w:type="character" w:styleId="Accentuationlgre">
    <w:name w:val="Subtle Emphasis"/>
    <w:basedOn w:val="Policepardfaut"/>
    <w:uiPriority w:val="19"/>
    <w:qFormat/>
    <w:rsid w:val="00D45B5A"/>
    <w:rPr>
      <w:rFonts w:ascii="Calibri" w:hAnsi="Calibri" w:cs="Calibri"/>
      <w:i/>
      <w:iCs/>
      <w:color w:val="404040" w:themeColor="text1" w:themeTint="BF"/>
    </w:rPr>
  </w:style>
  <w:style w:type="character" w:styleId="Accentuation">
    <w:name w:val="Emphasis"/>
    <w:basedOn w:val="Policepardfaut"/>
    <w:uiPriority w:val="20"/>
    <w:qFormat/>
    <w:rsid w:val="00D45B5A"/>
    <w:rPr>
      <w:rFonts w:ascii="Calibri" w:hAnsi="Calibri" w:cs="Calibri"/>
      <w:i/>
      <w:iCs/>
    </w:rPr>
  </w:style>
  <w:style w:type="character" w:styleId="Accentuationintense">
    <w:name w:val="Intense Emphasis"/>
    <w:basedOn w:val="Policepardfaut"/>
    <w:uiPriority w:val="21"/>
    <w:qFormat/>
    <w:rsid w:val="00D45B5A"/>
    <w:rPr>
      <w:rFonts w:ascii="Calibri" w:hAnsi="Calibri" w:cs="Calibri"/>
      <w:i/>
      <w:iCs/>
      <w:color w:val="1F4E79" w:themeColor="accent1" w:themeShade="80"/>
    </w:rPr>
  </w:style>
  <w:style w:type="character" w:styleId="lev">
    <w:name w:val="Strong"/>
    <w:basedOn w:val="Policepardfaut"/>
    <w:uiPriority w:val="22"/>
    <w:qFormat/>
    <w:rsid w:val="00D45B5A"/>
    <w:rPr>
      <w:rFonts w:ascii="Calibri" w:hAnsi="Calibri" w:cs="Calibri"/>
      <w:b/>
      <w:bCs/>
    </w:rPr>
  </w:style>
  <w:style w:type="paragraph" w:styleId="Citation">
    <w:name w:val="Quote"/>
    <w:basedOn w:val="Normal"/>
    <w:next w:val="Normal"/>
    <w:link w:val="CitationCar"/>
    <w:uiPriority w:val="29"/>
    <w:qFormat/>
    <w:rsid w:val="00D45B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45B5A"/>
    <w:rPr>
      <w:rFonts w:ascii="Calibri" w:hAnsi="Calibri" w:cs="Calibri"/>
      <w:i/>
      <w:iCs/>
      <w:color w:val="404040" w:themeColor="text1" w:themeTint="BF"/>
    </w:rPr>
  </w:style>
  <w:style w:type="paragraph" w:styleId="Citationintense">
    <w:name w:val="Intense Quote"/>
    <w:basedOn w:val="Normal"/>
    <w:next w:val="Normal"/>
    <w:link w:val="CitationintenseCar"/>
    <w:uiPriority w:val="30"/>
    <w:qFormat/>
    <w:rsid w:val="00D45B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D45B5A"/>
    <w:rPr>
      <w:rFonts w:ascii="Calibri" w:hAnsi="Calibri" w:cs="Calibri"/>
      <w:i/>
      <w:iCs/>
      <w:color w:val="1F4E79" w:themeColor="accent1" w:themeShade="80"/>
    </w:rPr>
  </w:style>
  <w:style w:type="character" w:styleId="Rfrencelgre">
    <w:name w:val="Subtle Reference"/>
    <w:basedOn w:val="Policepardfaut"/>
    <w:uiPriority w:val="31"/>
    <w:qFormat/>
    <w:rsid w:val="00D45B5A"/>
    <w:rPr>
      <w:rFonts w:ascii="Calibri" w:hAnsi="Calibri" w:cs="Calibri"/>
      <w:smallCaps/>
      <w:color w:val="5A5A5A" w:themeColor="text1" w:themeTint="A5"/>
    </w:rPr>
  </w:style>
  <w:style w:type="character" w:styleId="Rfrenceintense">
    <w:name w:val="Intense Reference"/>
    <w:basedOn w:val="Policepardfaut"/>
    <w:uiPriority w:val="32"/>
    <w:qFormat/>
    <w:rsid w:val="00D45B5A"/>
    <w:rPr>
      <w:rFonts w:ascii="Calibri" w:hAnsi="Calibri" w:cs="Calibri"/>
      <w:b/>
      <w:bCs/>
      <w:caps w:val="0"/>
      <w:smallCaps/>
      <w:color w:val="1F4E79" w:themeColor="accent1" w:themeShade="80"/>
      <w:spacing w:val="5"/>
    </w:rPr>
  </w:style>
  <w:style w:type="character" w:styleId="Titredulivre">
    <w:name w:val="Book Title"/>
    <w:basedOn w:val="Policepardfaut"/>
    <w:uiPriority w:val="33"/>
    <w:qFormat/>
    <w:rsid w:val="00D45B5A"/>
    <w:rPr>
      <w:rFonts w:ascii="Calibri" w:hAnsi="Calibri" w:cs="Calibri"/>
      <w:b/>
      <w:bCs/>
      <w:i/>
      <w:iCs/>
      <w:spacing w:val="5"/>
    </w:rPr>
  </w:style>
  <w:style w:type="character" w:styleId="Lienhypertexte">
    <w:name w:val="Hyperlink"/>
    <w:basedOn w:val="Policepardfaut"/>
    <w:uiPriority w:val="99"/>
    <w:unhideWhenUsed/>
    <w:rsid w:val="00D45B5A"/>
    <w:rPr>
      <w:rFonts w:ascii="Calibri" w:hAnsi="Calibri" w:cs="Calibri"/>
      <w:color w:val="1F4E79" w:themeColor="accent1" w:themeShade="80"/>
      <w:u w:val="single"/>
    </w:rPr>
  </w:style>
  <w:style w:type="character" w:styleId="Lienhypertextesuivivisit">
    <w:name w:val="FollowedHyperlink"/>
    <w:basedOn w:val="Policepardfaut"/>
    <w:uiPriority w:val="99"/>
    <w:unhideWhenUsed/>
    <w:rsid w:val="00D45B5A"/>
    <w:rPr>
      <w:rFonts w:ascii="Calibri" w:hAnsi="Calibri" w:cs="Calibri"/>
      <w:color w:val="954F72" w:themeColor="followedHyperlink"/>
      <w:u w:val="single"/>
    </w:rPr>
  </w:style>
  <w:style w:type="paragraph" w:styleId="Lgende">
    <w:name w:val="caption"/>
    <w:basedOn w:val="Normal"/>
    <w:next w:val="Normal"/>
    <w:uiPriority w:val="35"/>
    <w:unhideWhenUsed/>
    <w:qFormat/>
    <w:rsid w:val="00D45B5A"/>
    <w:pPr>
      <w:spacing w:after="200"/>
    </w:pPr>
    <w:rPr>
      <w:i/>
      <w:iCs/>
      <w:color w:val="44546A" w:themeColor="text2"/>
      <w:szCs w:val="18"/>
    </w:rPr>
  </w:style>
  <w:style w:type="paragraph" w:styleId="Textedebulles">
    <w:name w:val="Balloon Text"/>
    <w:basedOn w:val="Normal"/>
    <w:link w:val="TextedebullesCar"/>
    <w:uiPriority w:val="99"/>
    <w:semiHidden/>
    <w:unhideWhenUsed/>
    <w:rsid w:val="00D45B5A"/>
    <w:rPr>
      <w:rFonts w:ascii="Segoe UI" w:hAnsi="Segoe UI" w:cs="Segoe UI"/>
      <w:szCs w:val="18"/>
    </w:rPr>
  </w:style>
  <w:style w:type="character" w:customStyle="1" w:styleId="TextedebullesCar">
    <w:name w:val="Texte de bulles Car"/>
    <w:basedOn w:val="Policepardfaut"/>
    <w:link w:val="Textedebulles"/>
    <w:uiPriority w:val="99"/>
    <w:semiHidden/>
    <w:rsid w:val="00D45B5A"/>
    <w:rPr>
      <w:rFonts w:ascii="Segoe UI" w:hAnsi="Segoe UI" w:cs="Segoe UI"/>
      <w:szCs w:val="18"/>
    </w:rPr>
  </w:style>
  <w:style w:type="paragraph" w:styleId="Normalcentr">
    <w:name w:val="Block Text"/>
    <w:basedOn w:val="Normal"/>
    <w:uiPriority w:val="99"/>
    <w:semiHidden/>
    <w:unhideWhenUsed/>
    <w:rsid w:val="00D45B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D45B5A"/>
    <w:pPr>
      <w:spacing w:after="120"/>
    </w:pPr>
    <w:rPr>
      <w:szCs w:val="16"/>
    </w:rPr>
  </w:style>
  <w:style w:type="character" w:customStyle="1" w:styleId="Corpsdetexte3Car">
    <w:name w:val="Corps de texte 3 Car"/>
    <w:basedOn w:val="Policepardfaut"/>
    <w:link w:val="Corpsdetexte3"/>
    <w:uiPriority w:val="99"/>
    <w:semiHidden/>
    <w:rsid w:val="00D45B5A"/>
    <w:rPr>
      <w:rFonts w:ascii="Calibri" w:hAnsi="Calibri" w:cs="Calibri"/>
      <w:szCs w:val="16"/>
    </w:rPr>
  </w:style>
  <w:style w:type="paragraph" w:styleId="Retraitcorpsdetexte3">
    <w:name w:val="Body Text Indent 3"/>
    <w:basedOn w:val="Normal"/>
    <w:link w:val="Retraitcorpsdetexte3Car"/>
    <w:uiPriority w:val="99"/>
    <w:semiHidden/>
    <w:unhideWhenUsed/>
    <w:rsid w:val="00D45B5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5B5A"/>
    <w:rPr>
      <w:rFonts w:ascii="Calibri" w:hAnsi="Calibri" w:cs="Calibri"/>
      <w:szCs w:val="16"/>
    </w:rPr>
  </w:style>
  <w:style w:type="character" w:styleId="Marquedecommentaire">
    <w:name w:val="annotation reference"/>
    <w:basedOn w:val="Policepardfaut"/>
    <w:uiPriority w:val="99"/>
    <w:semiHidden/>
    <w:unhideWhenUsed/>
    <w:rsid w:val="00D45B5A"/>
    <w:rPr>
      <w:rFonts w:ascii="Calibri" w:hAnsi="Calibri" w:cs="Calibri"/>
      <w:sz w:val="22"/>
      <w:szCs w:val="16"/>
    </w:rPr>
  </w:style>
  <w:style w:type="paragraph" w:styleId="Commentaire">
    <w:name w:val="annotation text"/>
    <w:basedOn w:val="Normal"/>
    <w:link w:val="CommentaireCar"/>
    <w:uiPriority w:val="99"/>
    <w:semiHidden/>
    <w:unhideWhenUsed/>
    <w:rsid w:val="00D45B5A"/>
    <w:rPr>
      <w:szCs w:val="20"/>
    </w:rPr>
  </w:style>
  <w:style w:type="character" w:customStyle="1" w:styleId="CommentaireCar">
    <w:name w:val="Commentaire Car"/>
    <w:basedOn w:val="Policepardfaut"/>
    <w:link w:val="Commentaire"/>
    <w:uiPriority w:val="99"/>
    <w:semiHidden/>
    <w:rsid w:val="00D45B5A"/>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D45B5A"/>
    <w:rPr>
      <w:b/>
      <w:bCs/>
    </w:rPr>
  </w:style>
  <w:style w:type="character" w:customStyle="1" w:styleId="ObjetducommentaireCar">
    <w:name w:val="Objet du commentaire Car"/>
    <w:basedOn w:val="CommentaireCar"/>
    <w:link w:val="Objetducommentaire"/>
    <w:uiPriority w:val="99"/>
    <w:semiHidden/>
    <w:rsid w:val="00D45B5A"/>
    <w:rPr>
      <w:rFonts w:ascii="Calibri" w:hAnsi="Calibri" w:cs="Calibri"/>
      <w:b/>
      <w:bCs/>
      <w:szCs w:val="20"/>
    </w:rPr>
  </w:style>
  <w:style w:type="paragraph" w:styleId="Explorateurdedocuments">
    <w:name w:val="Document Map"/>
    <w:basedOn w:val="Normal"/>
    <w:link w:val="ExplorateurdedocumentsCar"/>
    <w:uiPriority w:val="99"/>
    <w:semiHidden/>
    <w:unhideWhenUsed/>
    <w:rsid w:val="00D45B5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5B5A"/>
    <w:rPr>
      <w:rFonts w:ascii="Segoe UI" w:hAnsi="Segoe UI" w:cs="Segoe UI"/>
      <w:szCs w:val="16"/>
    </w:rPr>
  </w:style>
  <w:style w:type="paragraph" w:styleId="Notedefin">
    <w:name w:val="endnote text"/>
    <w:basedOn w:val="Normal"/>
    <w:link w:val="NotedefinCar"/>
    <w:uiPriority w:val="99"/>
    <w:semiHidden/>
    <w:unhideWhenUsed/>
    <w:rsid w:val="00D45B5A"/>
    <w:rPr>
      <w:szCs w:val="20"/>
    </w:rPr>
  </w:style>
  <w:style w:type="character" w:customStyle="1" w:styleId="NotedefinCar">
    <w:name w:val="Note de fin Car"/>
    <w:basedOn w:val="Policepardfaut"/>
    <w:link w:val="Notedefin"/>
    <w:uiPriority w:val="99"/>
    <w:semiHidden/>
    <w:rsid w:val="00D45B5A"/>
    <w:rPr>
      <w:rFonts w:ascii="Calibri" w:hAnsi="Calibri" w:cs="Calibri"/>
      <w:szCs w:val="20"/>
    </w:rPr>
  </w:style>
  <w:style w:type="paragraph" w:styleId="Adresseexpditeur">
    <w:name w:val="envelope return"/>
    <w:basedOn w:val="Normal"/>
    <w:uiPriority w:val="99"/>
    <w:semiHidden/>
    <w:unhideWhenUsed/>
    <w:rsid w:val="00D45B5A"/>
    <w:rPr>
      <w:rFonts w:ascii="Calibri Light" w:eastAsiaTheme="majorEastAsia" w:hAnsi="Calibri Light" w:cs="Calibri Light"/>
      <w:szCs w:val="20"/>
    </w:rPr>
  </w:style>
  <w:style w:type="paragraph" w:styleId="Notedebasdepage">
    <w:name w:val="footnote text"/>
    <w:basedOn w:val="Normal"/>
    <w:link w:val="NotedebasdepageCar"/>
    <w:uiPriority w:val="99"/>
    <w:semiHidden/>
    <w:unhideWhenUsed/>
    <w:rsid w:val="00D45B5A"/>
    <w:rPr>
      <w:szCs w:val="20"/>
    </w:rPr>
  </w:style>
  <w:style w:type="character" w:customStyle="1" w:styleId="NotedebasdepageCar">
    <w:name w:val="Note de bas de page Car"/>
    <w:basedOn w:val="Policepardfaut"/>
    <w:link w:val="Notedebasdepage"/>
    <w:uiPriority w:val="99"/>
    <w:semiHidden/>
    <w:rsid w:val="00D45B5A"/>
    <w:rPr>
      <w:rFonts w:ascii="Calibri" w:hAnsi="Calibri" w:cs="Calibri"/>
      <w:szCs w:val="20"/>
    </w:rPr>
  </w:style>
  <w:style w:type="character" w:styleId="CodeHTML">
    <w:name w:val="HTML Code"/>
    <w:basedOn w:val="Policepardfaut"/>
    <w:uiPriority w:val="99"/>
    <w:semiHidden/>
    <w:unhideWhenUsed/>
    <w:rsid w:val="00D45B5A"/>
    <w:rPr>
      <w:rFonts w:ascii="Consolas" w:hAnsi="Consolas" w:cs="Calibri"/>
      <w:sz w:val="22"/>
      <w:szCs w:val="20"/>
    </w:rPr>
  </w:style>
  <w:style w:type="character" w:styleId="ClavierHTML">
    <w:name w:val="HTML Keyboard"/>
    <w:basedOn w:val="Policepardfaut"/>
    <w:uiPriority w:val="99"/>
    <w:semiHidden/>
    <w:unhideWhenUsed/>
    <w:rsid w:val="00D45B5A"/>
    <w:rPr>
      <w:rFonts w:ascii="Consolas" w:hAnsi="Consolas" w:cs="Calibri"/>
      <w:sz w:val="22"/>
      <w:szCs w:val="20"/>
    </w:rPr>
  </w:style>
  <w:style w:type="paragraph" w:styleId="PrformatHTML">
    <w:name w:val="HTML Preformatted"/>
    <w:basedOn w:val="Normal"/>
    <w:link w:val="PrformatHTMLCar"/>
    <w:uiPriority w:val="99"/>
    <w:semiHidden/>
    <w:unhideWhenUsed/>
    <w:rsid w:val="00D45B5A"/>
    <w:rPr>
      <w:rFonts w:ascii="Consolas" w:hAnsi="Consolas"/>
      <w:szCs w:val="20"/>
    </w:rPr>
  </w:style>
  <w:style w:type="character" w:customStyle="1" w:styleId="PrformatHTMLCar">
    <w:name w:val="Préformaté HTML Car"/>
    <w:basedOn w:val="Policepardfaut"/>
    <w:link w:val="PrformatHTML"/>
    <w:uiPriority w:val="99"/>
    <w:semiHidden/>
    <w:rsid w:val="00D45B5A"/>
    <w:rPr>
      <w:rFonts w:ascii="Consolas" w:hAnsi="Consolas" w:cs="Calibri"/>
      <w:szCs w:val="20"/>
    </w:rPr>
  </w:style>
  <w:style w:type="character" w:styleId="MachinecrireHTML">
    <w:name w:val="HTML Typewriter"/>
    <w:basedOn w:val="Policepardfaut"/>
    <w:uiPriority w:val="99"/>
    <w:semiHidden/>
    <w:unhideWhenUsed/>
    <w:rsid w:val="00D45B5A"/>
    <w:rPr>
      <w:rFonts w:ascii="Consolas" w:hAnsi="Consolas" w:cs="Calibri"/>
      <w:sz w:val="22"/>
      <w:szCs w:val="20"/>
    </w:rPr>
  </w:style>
  <w:style w:type="paragraph" w:styleId="Textedemacro">
    <w:name w:val="macro"/>
    <w:link w:val="TextedemacroCar"/>
    <w:uiPriority w:val="99"/>
    <w:semiHidden/>
    <w:unhideWhenUsed/>
    <w:rsid w:val="00D45B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edemacroCar">
    <w:name w:val="Texte de macro Car"/>
    <w:basedOn w:val="Policepardfaut"/>
    <w:link w:val="Textedemacro"/>
    <w:uiPriority w:val="99"/>
    <w:semiHidden/>
    <w:rsid w:val="00D45B5A"/>
    <w:rPr>
      <w:rFonts w:ascii="Consolas" w:hAnsi="Consolas" w:cs="Calibri"/>
      <w:szCs w:val="20"/>
    </w:rPr>
  </w:style>
  <w:style w:type="paragraph" w:styleId="Textebrut">
    <w:name w:val="Plain Text"/>
    <w:basedOn w:val="Normal"/>
    <w:link w:val="TextebrutCar"/>
    <w:uiPriority w:val="99"/>
    <w:semiHidden/>
    <w:unhideWhenUsed/>
    <w:rsid w:val="00D45B5A"/>
    <w:rPr>
      <w:rFonts w:ascii="Consolas" w:hAnsi="Consolas"/>
      <w:szCs w:val="21"/>
    </w:rPr>
  </w:style>
  <w:style w:type="character" w:customStyle="1" w:styleId="TextebrutCar">
    <w:name w:val="Texte brut Car"/>
    <w:basedOn w:val="Policepardfaut"/>
    <w:link w:val="Textebrut"/>
    <w:uiPriority w:val="99"/>
    <w:semiHidden/>
    <w:rsid w:val="00D45B5A"/>
    <w:rPr>
      <w:rFonts w:ascii="Consolas" w:hAnsi="Consolas" w:cs="Calibri"/>
      <w:szCs w:val="21"/>
    </w:rPr>
  </w:style>
  <w:style w:type="character" w:styleId="Textedelespacerserv">
    <w:name w:val="Placeholder Text"/>
    <w:basedOn w:val="Policepardfaut"/>
    <w:uiPriority w:val="99"/>
    <w:semiHidden/>
    <w:rsid w:val="00D45B5A"/>
    <w:rPr>
      <w:rFonts w:ascii="Calibri" w:hAnsi="Calibri" w:cs="Calibri"/>
      <w:color w:val="3B3838" w:themeColor="background2" w:themeShade="40"/>
    </w:rPr>
  </w:style>
  <w:style w:type="paragraph" w:styleId="En-tte">
    <w:name w:val="header"/>
    <w:basedOn w:val="Normal"/>
    <w:link w:val="En-tteCar"/>
    <w:uiPriority w:val="99"/>
    <w:unhideWhenUsed/>
    <w:rsid w:val="00D45B5A"/>
  </w:style>
  <w:style w:type="character" w:customStyle="1" w:styleId="En-tteCar">
    <w:name w:val="En-tête Car"/>
    <w:basedOn w:val="Policepardfaut"/>
    <w:link w:val="En-tte"/>
    <w:uiPriority w:val="99"/>
    <w:rsid w:val="00D45B5A"/>
    <w:rPr>
      <w:rFonts w:ascii="Calibri" w:hAnsi="Calibri" w:cs="Calibri"/>
    </w:rPr>
  </w:style>
  <w:style w:type="paragraph" w:styleId="Pieddepage">
    <w:name w:val="footer"/>
    <w:basedOn w:val="Normal"/>
    <w:link w:val="PieddepageCar"/>
    <w:uiPriority w:val="99"/>
    <w:unhideWhenUsed/>
    <w:rsid w:val="00D45B5A"/>
  </w:style>
  <w:style w:type="character" w:customStyle="1" w:styleId="PieddepageCar">
    <w:name w:val="Pied de page Car"/>
    <w:basedOn w:val="Policepardfaut"/>
    <w:link w:val="Pieddepage"/>
    <w:uiPriority w:val="99"/>
    <w:rsid w:val="00D45B5A"/>
    <w:rPr>
      <w:rFonts w:ascii="Calibri" w:hAnsi="Calibri" w:cs="Calibri"/>
    </w:rPr>
  </w:style>
  <w:style w:type="paragraph" w:styleId="TM9">
    <w:name w:val="toc 9"/>
    <w:basedOn w:val="Normal"/>
    <w:next w:val="Normal"/>
    <w:autoRedefine/>
    <w:uiPriority w:val="39"/>
    <w:semiHidden/>
    <w:unhideWhenUsed/>
    <w:rsid w:val="00D45B5A"/>
    <w:pPr>
      <w:spacing w:after="120"/>
      <w:ind w:left="1757"/>
    </w:pPr>
  </w:style>
  <w:style w:type="character" w:styleId="Mention">
    <w:name w:val="Mention"/>
    <w:basedOn w:val="Policepardfaut"/>
    <w:uiPriority w:val="99"/>
    <w:semiHidden/>
    <w:unhideWhenUsed/>
    <w:rsid w:val="00D45B5A"/>
    <w:rPr>
      <w:rFonts w:ascii="Calibri" w:hAnsi="Calibri" w:cs="Calibri"/>
      <w:color w:val="2B579A"/>
      <w:shd w:val="clear" w:color="auto" w:fill="E1DFDD"/>
    </w:rPr>
  </w:style>
  <w:style w:type="numbering" w:styleId="111111">
    <w:name w:val="Outline List 2"/>
    <w:basedOn w:val="Aucuneliste"/>
    <w:uiPriority w:val="99"/>
    <w:semiHidden/>
    <w:unhideWhenUsed/>
    <w:rsid w:val="00D45B5A"/>
    <w:pPr>
      <w:numPr>
        <w:numId w:val="24"/>
      </w:numPr>
    </w:pPr>
  </w:style>
  <w:style w:type="numbering" w:styleId="1ai">
    <w:name w:val="Outline List 1"/>
    <w:basedOn w:val="Aucuneliste"/>
    <w:uiPriority w:val="99"/>
    <w:semiHidden/>
    <w:unhideWhenUsed/>
    <w:rsid w:val="00D45B5A"/>
    <w:pPr>
      <w:numPr>
        <w:numId w:val="25"/>
      </w:numPr>
    </w:pPr>
  </w:style>
  <w:style w:type="character" w:styleId="VariableHTML">
    <w:name w:val="HTML Variable"/>
    <w:basedOn w:val="Policepardfaut"/>
    <w:uiPriority w:val="99"/>
    <w:semiHidden/>
    <w:unhideWhenUsed/>
    <w:rsid w:val="00D45B5A"/>
    <w:rPr>
      <w:rFonts w:ascii="Calibri" w:hAnsi="Calibri" w:cs="Calibri"/>
      <w:i/>
      <w:iCs/>
    </w:rPr>
  </w:style>
  <w:style w:type="paragraph" w:styleId="AdresseHTML">
    <w:name w:val="HTML Address"/>
    <w:basedOn w:val="Normal"/>
    <w:link w:val="AdresseHTMLCar"/>
    <w:uiPriority w:val="99"/>
    <w:semiHidden/>
    <w:unhideWhenUsed/>
    <w:rsid w:val="00D45B5A"/>
    <w:rPr>
      <w:i/>
      <w:iCs/>
    </w:rPr>
  </w:style>
  <w:style w:type="character" w:customStyle="1" w:styleId="AdresseHTMLCar">
    <w:name w:val="Adresse HTML Car"/>
    <w:basedOn w:val="Policepardfaut"/>
    <w:link w:val="AdresseHTML"/>
    <w:uiPriority w:val="99"/>
    <w:semiHidden/>
    <w:rsid w:val="00D45B5A"/>
    <w:rPr>
      <w:rFonts w:ascii="Calibri" w:hAnsi="Calibri" w:cs="Calibri"/>
      <w:i/>
      <w:iCs/>
    </w:rPr>
  </w:style>
  <w:style w:type="character" w:styleId="DfinitionHTML">
    <w:name w:val="HTML Definition"/>
    <w:basedOn w:val="Policepardfaut"/>
    <w:uiPriority w:val="99"/>
    <w:semiHidden/>
    <w:unhideWhenUsed/>
    <w:rsid w:val="00D45B5A"/>
    <w:rPr>
      <w:rFonts w:ascii="Calibri" w:hAnsi="Calibri" w:cs="Calibri"/>
      <w:i/>
      <w:iCs/>
    </w:rPr>
  </w:style>
  <w:style w:type="character" w:styleId="CitationHTML">
    <w:name w:val="HTML Cite"/>
    <w:basedOn w:val="Policepardfaut"/>
    <w:uiPriority w:val="99"/>
    <w:semiHidden/>
    <w:unhideWhenUsed/>
    <w:rsid w:val="00D45B5A"/>
    <w:rPr>
      <w:rFonts w:ascii="Calibri" w:hAnsi="Calibri" w:cs="Calibri"/>
      <w:i/>
      <w:iCs/>
    </w:rPr>
  </w:style>
  <w:style w:type="character" w:styleId="ExempleHTML">
    <w:name w:val="HTML Sample"/>
    <w:basedOn w:val="Policepardfaut"/>
    <w:uiPriority w:val="99"/>
    <w:semiHidden/>
    <w:unhideWhenUsed/>
    <w:rsid w:val="00D45B5A"/>
    <w:rPr>
      <w:rFonts w:ascii="Consolas" w:hAnsi="Consolas" w:cs="Calibri"/>
      <w:sz w:val="24"/>
      <w:szCs w:val="24"/>
    </w:rPr>
  </w:style>
  <w:style w:type="character" w:styleId="AcronymeHTML">
    <w:name w:val="HTML Acronym"/>
    <w:basedOn w:val="Policepardfaut"/>
    <w:uiPriority w:val="99"/>
    <w:semiHidden/>
    <w:unhideWhenUsed/>
    <w:rsid w:val="00D45B5A"/>
    <w:rPr>
      <w:rFonts w:ascii="Calibri" w:hAnsi="Calibri" w:cs="Calibri"/>
    </w:rPr>
  </w:style>
  <w:style w:type="paragraph" w:styleId="TM1">
    <w:name w:val="toc 1"/>
    <w:basedOn w:val="Normal"/>
    <w:next w:val="Normal"/>
    <w:autoRedefine/>
    <w:uiPriority w:val="39"/>
    <w:semiHidden/>
    <w:unhideWhenUsed/>
    <w:rsid w:val="00D45B5A"/>
    <w:pPr>
      <w:spacing w:after="100"/>
    </w:pPr>
  </w:style>
  <w:style w:type="paragraph" w:styleId="TM2">
    <w:name w:val="toc 2"/>
    <w:basedOn w:val="Normal"/>
    <w:next w:val="Normal"/>
    <w:autoRedefine/>
    <w:uiPriority w:val="39"/>
    <w:semiHidden/>
    <w:unhideWhenUsed/>
    <w:rsid w:val="00D45B5A"/>
    <w:pPr>
      <w:spacing w:after="100"/>
      <w:ind w:left="220"/>
    </w:pPr>
  </w:style>
  <w:style w:type="paragraph" w:styleId="TM3">
    <w:name w:val="toc 3"/>
    <w:basedOn w:val="Normal"/>
    <w:next w:val="Normal"/>
    <w:autoRedefine/>
    <w:uiPriority w:val="39"/>
    <w:semiHidden/>
    <w:unhideWhenUsed/>
    <w:rsid w:val="00D45B5A"/>
    <w:pPr>
      <w:spacing w:after="100"/>
      <w:ind w:left="440"/>
    </w:pPr>
  </w:style>
  <w:style w:type="paragraph" w:styleId="TM4">
    <w:name w:val="toc 4"/>
    <w:basedOn w:val="Normal"/>
    <w:next w:val="Normal"/>
    <w:autoRedefine/>
    <w:uiPriority w:val="39"/>
    <w:semiHidden/>
    <w:unhideWhenUsed/>
    <w:rsid w:val="00D45B5A"/>
    <w:pPr>
      <w:spacing w:after="100"/>
      <w:ind w:left="660"/>
    </w:pPr>
  </w:style>
  <w:style w:type="paragraph" w:styleId="TM5">
    <w:name w:val="toc 5"/>
    <w:basedOn w:val="Normal"/>
    <w:next w:val="Normal"/>
    <w:autoRedefine/>
    <w:uiPriority w:val="39"/>
    <w:semiHidden/>
    <w:unhideWhenUsed/>
    <w:rsid w:val="00D45B5A"/>
    <w:pPr>
      <w:spacing w:after="100"/>
      <w:ind w:left="880"/>
    </w:pPr>
  </w:style>
  <w:style w:type="paragraph" w:styleId="TM6">
    <w:name w:val="toc 6"/>
    <w:basedOn w:val="Normal"/>
    <w:next w:val="Normal"/>
    <w:autoRedefine/>
    <w:uiPriority w:val="39"/>
    <w:semiHidden/>
    <w:unhideWhenUsed/>
    <w:rsid w:val="00D45B5A"/>
    <w:pPr>
      <w:spacing w:after="100"/>
      <w:ind w:left="1100"/>
    </w:pPr>
  </w:style>
  <w:style w:type="paragraph" w:styleId="TM7">
    <w:name w:val="toc 7"/>
    <w:basedOn w:val="Normal"/>
    <w:next w:val="Normal"/>
    <w:autoRedefine/>
    <w:uiPriority w:val="39"/>
    <w:semiHidden/>
    <w:unhideWhenUsed/>
    <w:rsid w:val="00D45B5A"/>
    <w:pPr>
      <w:spacing w:after="100"/>
      <w:ind w:left="1320"/>
    </w:pPr>
  </w:style>
  <w:style w:type="paragraph" w:styleId="TM8">
    <w:name w:val="toc 8"/>
    <w:basedOn w:val="Normal"/>
    <w:next w:val="Normal"/>
    <w:autoRedefine/>
    <w:uiPriority w:val="39"/>
    <w:semiHidden/>
    <w:unhideWhenUsed/>
    <w:rsid w:val="00D45B5A"/>
    <w:pPr>
      <w:spacing w:after="100"/>
      <w:ind w:left="1540"/>
    </w:pPr>
  </w:style>
  <w:style w:type="paragraph" w:styleId="En-ttedetabledesmatires">
    <w:name w:val="TOC Heading"/>
    <w:basedOn w:val="Titre1"/>
    <w:next w:val="Normal"/>
    <w:uiPriority w:val="39"/>
    <w:semiHidden/>
    <w:unhideWhenUsed/>
    <w:qFormat/>
    <w:rsid w:val="00D45B5A"/>
    <w:pPr>
      <w:outlineLvl w:val="9"/>
    </w:pPr>
    <w:rPr>
      <w:color w:val="2E74B5" w:themeColor="accent1" w:themeShade="BF"/>
    </w:rPr>
  </w:style>
  <w:style w:type="table" w:styleId="Tableauprofessionnel">
    <w:name w:val="Table Professional"/>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D45B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45B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D45B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D45B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D45B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D45B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D45B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ie">
    <w:name w:val="Bibliography"/>
    <w:basedOn w:val="Normal"/>
    <w:next w:val="Normal"/>
    <w:uiPriority w:val="37"/>
    <w:semiHidden/>
    <w:unhideWhenUsed/>
    <w:rsid w:val="00D45B5A"/>
  </w:style>
  <w:style w:type="character" w:styleId="Mot-dise">
    <w:name w:val="Hashtag"/>
    <w:basedOn w:val="Policepardfaut"/>
    <w:uiPriority w:val="99"/>
    <w:semiHidden/>
    <w:unhideWhenUsed/>
    <w:rsid w:val="00D45B5A"/>
    <w:rPr>
      <w:rFonts w:ascii="Calibri" w:hAnsi="Calibri" w:cs="Calibri"/>
      <w:color w:val="2B579A"/>
      <w:shd w:val="clear" w:color="auto" w:fill="E1DFDD"/>
    </w:rPr>
  </w:style>
  <w:style w:type="paragraph" w:styleId="En-ttedemessage">
    <w:name w:val="Message Header"/>
    <w:basedOn w:val="Normal"/>
    <w:link w:val="En-ttedemessageCar"/>
    <w:uiPriority w:val="99"/>
    <w:semiHidden/>
    <w:unhideWhenUsed/>
    <w:rsid w:val="00D45B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ttedemessageCar">
    <w:name w:val="En-tête de message Car"/>
    <w:basedOn w:val="Policepardfaut"/>
    <w:link w:val="En-ttedemessage"/>
    <w:uiPriority w:val="99"/>
    <w:semiHidden/>
    <w:rsid w:val="00D45B5A"/>
    <w:rPr>
      <w:rFonts w:ascii="Calibri Light" w:eastAsiaTheme="majorEastAsia" w:hAnsi="Calibri Light" w:cs="Calibri Light"/>
      <w:sz w:val="24"/>
      <w:szCs w:val="24"/>
      <w:shd w:val="pct20" w:color="auto" w:fill="auto"/>
    </w:rPr>
  </w:style>
  <w:style w:type="table" w:styleId="Tableaulgant">
    <w:name w:val="Table Elegant"/>
    <w:basedOn w:val="TableauNormal"/>
    <w:uiPriority w:val="99"/>
    <w:semiHidden/>
    <w:unhideWhenUsed/>
    <w:rsid w:val="00D45B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D45B5A"/>
    <w:pPr>
      <w:ind w:left="360" w:hanging="360"/>
      <w:contextualSpacing/>
    </w:pPr>
  </w:style>
  <w:style w:type="paragraph" w:styleId="Liste2">
    <w:name w:val="List 2"/>
    <w:basedOn w:val="Normal"/>
    <w:uiPriority w:val="99"/>
    <w:semiHidden/>
    <w:unhideWhenUsed/>
    <w:rsid w:val="00D45B5A"/>
    <w:pPr>
      <w:ind w:left="720" w:hanging="360"/>
      <w:contextualSpacing/>
    </w:pPr>
  </w:style>
  <w:style w:type="paragraph" w:styleId="Liste3">
    <w:name w:val="List 3"/>
    <w:basedOn w:val="Normal"/>
    <w:uiPriority w:val="99"/>
    <w:semiHidden/>
    <w:unhideWhenUsed/>
    <w:rsid w:val="00D45B5A"/>
    <w:pPr>
      <w:ind w:left="1080" w:hanging="360"/>
      <w:contextualSpacing/>
    </w:pPr>
  </w:style>
  <w:style w:type="paragraph" w:styleId="Liste4">
    <w:name w:val="List 4"/>
    <w:basedOn w:val="Normal"/>
    <w:uiPriority w:val="99"/>
    <w:semiHidden/>
    <w:unhideWhenUsed/>
    <w:rsid w:val="00D45B5A"/>
    <w:pPr>
      <w:ind w:left="1440" w:hanging="360"/>
      <w:contextualSpacing/>
    </w:pPr>
  </w:style>
  <w:style w:type="paragraph" w:styleId="Liste5">
    <w:name w:val="List 5"/>
    <w:basedOn w:val="Normal"/>
    <w:uiPriority w:val="99"/>
    <w:semiHidden/>
    <w:unhideWhenUsed/>
    <w:rsid w:val="00D45B5A"/>
    <w:pPr>
      <w:ind w:left="1800" w:hanging="360"/>
      <w:contextualSpacing/>
    </w:pPr>
  </w:style>
  <w:style w:type="table" w:styleId="Tableauliste1">
    <w:name w:val="Table List 1"/>
    <w:basedOn w:val="TableauNormal"/>
    <w:uiPriority w:val="99"/>
    <w:semiHidden/>
    <w:unhideWhenUsed/>
    <w:rsid w:val="00D45B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45B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45B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45B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D45B5A"/>
    <w:pPr>
      <w:spacing w:after="120"/>
      <w:ind w:left="360"/>
      <w:contextualSpacing/>
    </w:pPr>
  </w:style>
  <w:style w:type="paragraph" w:styleId="Listecontinue2">
    <w:name w:val="List Continue 2"/>
    <w:basedOn w:val="Normal"/>
    <w:uiPriority w:val="99"/>
    <w:semiHidden/>
    <w:unhideWhenUsed/>
    <w:rsid w:val="00D45B5A"/>
    <w:pPr>
      <w:spacing w:after="120"/>
      <w:ind w:left="720"/>
      <w:contextualSpacing/>
    </w:pPr>
  </w:style>
  <w:style w:type="paragraph" w:styleId="Listecontinue3">
    <w:name w:val="List Continue 3"/>
    <w:basedOn w:val="Normal"/>
    <w:uiPriority w:val="99"/>
    <w:semiHidden/>
    <w:unhideWhenUsed/>
    <w:rsid w:val="00D45B5A"/>
    <w:pPr>
      <w:spacing w:after="120"/>
      <w:ind w:left="1080"/>
      <w:contextualSpacing/>
    </w:pPr>
  </w:style>
  <w:style w:type="paragraph" w:styleId="Listecontinue4">
    <w:name w:val="List Continue 4"/>
    <w:basedOn w:val="Normal"/>
    <w:uiPriority w:val="99"/>
    <w:semiHidden/>
    <w:unhideWhenUsed/>
    <w:rsid w:val="00D45B5A"/>
    <w:pPr>
      <w:spacing w:after="120"/>
      <w:ind w:left="1440"/>
      <w:contextualSpacing/>
    </w:pPr>
  </w:style>
  <w:style w:type="paragraph" w:styleId="Listecontinue5">
    <w:name w:val="List Continue 5"/>
    <w:basedOn w:val="Normal"/>
    <w:uiPriority w:val="99"/>
    <w:semiHidden/>
    <w:unhideWhenUsed/>
    <w:rsid w:val="00D45B5A"/>
    <w:pPr>
      <w:spacing w:after="120"/>
      <w:ind w:left="1800"/>
      <w:contextualSpacing/>
    </w:pPr>
  </w:style>
  <w:style w:type="paragraph" w:styleId="Paragraphedeliste">
    <w:name w:val="List Paragraph"/>
    <w:basedOn w:val="Normal"/>
    <w:uiPriority w:val="34"/>
    <w:semiHidden/>
    <w:unhideWhenUsed/>
    <w:qFormat/>
    <w:rsid w:val="00D45B5A"/>
    <w:pPr>
      <w:ind w:left="720"/>
      <w:contextualSpacing/>
    </w:pPr>
  </w:style>
  <w:style w:type="paragraph" w:styleId="Listenumros">
    <w:name w:val="List Number"/>
    <w:basedOn w:val="Normal"/>
    <w:uiPriority w:val="99"/>
    <w:semiHidden/>
    <w:unhideWhenUsed/>
    <w:rsid w:val="00D45B5A"/>
    <w:pPr>
      <w:numPr>
        <w:numId w:val="13"/>
      </w:numPr>
      <w:contextualSpacing/>
    </w:pPr>
  </w:style>
  <w:style w:type="paragraph" w:styleId="Listenumros2">
    <w:name w:val="List Number 2"/>
    <w:basedOn w:val="Normal"/>
    <w:uiPriority w:val="99"/>
    <w:semiHidden/>
    <w:unhideWhenUsed/>
    <w:rsid w:val="00D45B5A"/>
    <w:pPr>
      <w:numPr>
        <w:numId w:val="14"/>
      </w:numPr>
      <w:contextualSpacing/>
    </w:pPr>
  </w:style>
  <w:style w:type="paragraph" w:styleId="Listenumros3">
    <w:name w:val="List Number 3"/>
    <w:basedOn w:val="Normal"/>
    <w:uiPriority w:val="99"/>
    <w:semiHidden/>
    <w:unhideWhenUsed/>
    <w:rsid w:val="00D45B5A"/>
    <w:pPr>
      <w:numPr>
        <w:numId w:val="15"/>
      </w:numPr>
      <w:contextualSpacing/>
    </w:pPr>
  </w:style>
  <w:style w:type="paragraph" w:styleId="Listenumros4">
    <w:name w:val="List Number 4"/>
    <w:basedOn w:val="Normal"/>
    <w:uiPriority w:val="99"/>
    <w:semiHidden/>
    <w:unhideWhenUsed/>
    <w:rsid w:val="00D45B5A"/>
    <w:pPr>
      <w:numPr>
        <w:numId w:val="16"/>
      </w:numPr>
      <w:contextualSpacing/>
    </w:pPr>
  </w:style>
  <w:style w:type="paragraph" w:styleId="Listenumros5">
    <w:name w:val="List Number 5"/>
    <w:basedOn w:val="Normal"/>
    <w:uiPriority w:val="99"/>
    <w:semiHidden/>
    <w:unhideWhenUsed/>
    <w:rsid w:val="00D45B5A"/>
    <w:pPr>
      <w:numPr>
        <w:numId w:val="17"/>
      </w:numPr>
      <w:contextualSpacing/>
    </w:pPr>
  </w:style>
  <w:style w:type="paragraph" w:styleId="Listepuces">
    <w:name w:val="List Bullet"/>
    <w:basedOn w:val="Normal"/>
    <w:uiPriority w:val="99"/>
    <w:semiHidden/>
    <w:unhideWhenUsed/>
    <w:rsid w:val="00D45B5A"/>
    <w:pPr>
      <w:numPr>
        <w:numId w:val="8"/>
      </w:numPr>
      <w:contextualSpacing/>
    </w:pPr>
  </w:style>
  <w:style w:type="paragraph" w:styleId="Listepuces2">
    <w:name w:val="List Bullet 2"/>
    <w:basedOn w:val="Normal"/>
    <w:uiPriority w:val="99"/>
    <w:semiHidden/>
    <w:unhideWhenUsed/>
    <w:rsid w:val="00D45B5A"/>
    <w:pPr>
      <w:numPr>
        <w:numId w:val="9"/>
      </w:numPr>
      <w:contextualSpacing/>
    </w:pPr>
  </w:style>
  <w:style w:type="paragraph" w:styleId="Listepuces3">
    <w:name w:val="List Bullet 3"/>
    <w:basedOn w:val="Normal"/>
    <w:uiPriority w:val="99"/>
    <w:semiHidden/>
    <w:unhideWhenUsed/>
    <w:rsid w:val="00D45B5A"/>
    <w:pPr>
      <w:numPr>
        <w:numId w:val="10"/>
      </w:numPr>
      <w:contextualSpacing/>
    </w:pPr>
  </w:style>
  <w:style w:type="paragraph" w:styleId="Listepuces4">
    <w:name w:val="List Bullet 4"/>
    <w:basedOn w:val="Normal"/>
    <w:uiPriority w:val="99"/>
    <w:semiHidden/>
    <w:unhideWhenUsed/>
    <w:rsid w:val="00D45B5A"/>
    <w:pPr>
      <w:numPr>
        <w:numId w:val="11"/>
      </w:numPr>
      <w:contextualSpacing/>
    </w:pPr>
  </w:style>
  <w:style w:type="paragraph" w:styleId="Listepuces5">
    <w:name w:val="List Bullet 5"/>
    <w:basedOn w:val="Normal"/>
    <w:uiPriority w:val="99"/>
    <w:semiHidden/>
    <w:unhideWhenUsed/>
    <w:rsid w:val="00D45B5A"/>
    <w:pPr>
      <w:numPr>
        <w:numId w:val="12"/>
      </w:numPr>
      <w:contextualSpacing/>
    </w:pPr>
  </w:style>
  <w:style w:type="table" w:styleId="Tableauclassique1">
    <w:name w:val="Table Classic 1"/>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45B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45B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D45B5A"/>
  </w:style>
  <w:style w:type="character" w:styleId="Appeldenotedefin">
    <w:name w:val="endnote reference"/>
    <w:basedOn w:val="Policepardfaut"/>
    <w:uiPriority w:val="99"/>
    <w:semiHidden/>
    <w:unhideWhenUsed/>
    <w:rsid w:val="00D45B5A"/>
    <w:rPr>
      <w:rFonts w:ascii="Calibri" w:hAnsi="Calibri" w:cs="Calibri"/>
      <w:vertAlign w:val="superscript"/>
    </w:rPr>
  </w:style>
  <w:style w:type="paragraph" w:styleId="Tabledesrfrencesjuridiques">
    <w:name w:val="table of authorities"/>
    <w:basedOn w:val="Normal"/>
    <w:next w:val="Normal"/>
    <w:uiPriority w:val="99"/>
    <w:semiHidden/>
    <w:unhideWhenUsed/>
    <w:rsid w:val="00D45B5A"/>
    <w:pPr>
      <w:ind w:left="220" w:hanging="220"/>
    </w:pPr>
  </w:style>
  <w:style w:type="paragraph" w:styleId="TitreTR">
    <w:name w:val="toa heading"/>
    <w:basedOn w:val="Normal"/>
    <w:next w:val="Normal"/>
    <w:uiPriority w:val="99"/>
    <w:semiHidden/>
    <w:unhideWhenUsed/>
    <w:rsid w:val="00D45B5A"/>
    <w:pPr>
      <w:spacing w:before="120"/>
    </w:pPr>
    <w:rPr>
      <w:rFonts w:ascii="Calibri Light" w:eastAsiaTheme="majorEastAsia" w:hAnsi="Calibri Light" w:cs="Calibri Light"/>
      <w:b/>
      <w:bCs/>
      <w:sz w:val="24"/>
      <w:szCs w:val="24"/>
    </w:rPr>
  </w:style>
  <w:style w:type="table" w:styleId="Listecouleur">
    <w:name w:val="Colorful List"/>
    <w:basedOn w:val="TableauNormal"/>
    <w:uiPriority w:val="72"/>
    <w:semiHidden/>
    <w:unhideWhenUsed/>
    <w:rsid w:val="00D45B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45B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D45B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D45B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D45B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D45B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D45B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aucolor1">
    <w:name w:val="Table Colorful 1"/>
    <w:basedOn w:val="TableauNormal"/>
    <w:uiPriority w:val="99"/>
    <w:semiHidden/>
    <w:unhideWhenUsed/>
    <w:rsid w:val="00D45B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45B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45B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45B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D45B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45B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45B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D45B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sedestinataire">
    <w:name w:val="envelope address"/>
    <w:basedOn w:val="Normal"/>
    <w:uiPriority w:val="99"/>
    <w:semiHidden/>
    <w:unhideWhenUsed/>
    <w:rsid w:val="00D45B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Aucuneliste"/>
    <w:uiPriority w:val="99"/>
    <w:semiHidden/>
    <w:unhideWhenUsed/>
    <w:rsid w:val="00D45B5A"/>
    <w:pPr>
      <w:numPr>
        <w:numId w:val="26"/>
      </w:numPr>
    </w:pPr>
  </w:style>
  <w:style w:type="table" w:styleId="Tableausimple1">
    <w:name w:val="Plain Table 1"/>
    <w:basedOn w:val="TableauNormal"/>
    <w:uiPriority w:val="41"/>
    <w:rsid w:val="00D45B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4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4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45B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45B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qFormat/>
    <w:rsid w:val="00D45B5A"/>
    <w:rPr>
      <w:rFonts w:ascii="Calibri" w:hAnsi="Calibri" w:cs="Calibri"/>
    </w:rPr>
  </w:style>
  <w:style w:type="paragraph" w:styleId="Date">
    <w:name w:val="Date"/>
    <w:basedOn w:val="Normal"/>
    <w:next w:val="Normal"/>
    <w:link w:val="DateCar"/>
    <w:uiPriority w:val="99"/>
    <w:semiHidden/>
    <w:unhideWhenUsed/>
    <w:rsid w:val="00D45B5A"/>
  </w:style>
  <w:style w:type="character" w:customStyle="1" w:styleId="DateCar">
    <w:name w:val="Date Car"/>
    <w:basedOn w:val="Policepardfaut"/>
    <w:link w:val="Date"/>
    <w:uiPriority w:val="99"/>
    <w:semiHidden/>
    <w:rsid w:val="00D45B5A"/>
    <w:rPr>
      <w:rFonts w:ascii="Calibri" w:hAnsi="Calibri" w:cs="Calibri"/>
    </w:rPr>
  </w:style>
  <w:style w:type="paragraph" w:styleId="NormalWeb">
    <w:name w:val="Normal (Web)"/>
    <w:basedOn w:val="Normal"/>
    <w:uiPriority w:val="99"/>
    <w:semiHidden/>
    <w:unhideWhenUsed/>
    <w:rsid w:val="00D45B5A"/>
    <w:rPr>
      <w:rFonts w:ascii="Times New Roman" w:hAnsi="Times New Roman" w:cs="Times New Roman"/>
      <w:sz w:val="24"/>
      <w:szCs w:val="24"/>
    </w:rPr>
  </w:style>
  <w:style w:type="character" w:styleId="SmartHyperlink">
    <w:name w:val="Smart Hyperlink"/>
    <w:basedOn w:val="Policepardfaut"/>
    <w:uiPriority w:val="99"/>
    <w:semiHidden/>
    <w:unhideWhenUsed/>
    <w:rsid w:val="00D45B5A"/>
    <w:rPr>
      <w:rFonts w:ascii="Calibri" w:hAnsi="Calibri" w:cs="Calibri"/>
      <w:u w:val="dotted"/>
    </w:rPr>
  </w:style>
  <w:style w:type="character" w:styleId="Mentionnonrsolue">
    <w:name w:val="Unresolved Mention"/>
    <w:basedOn w:val="Policepardfaut"/>
    <w:uiPriority w:val="99"/>
    <w:semiHidden/>
    <w:unhideWhenUsed/>
    <w:rsid w:val="00D45B5A"/>
    <w:rPr>
      <w:rFonts w:ascii="Calibri" w:hAnsi="Calibri" w:cs="Calibri"/>
      <w:color w:val="605E5C"/>
      <w:shd w:val="clear" w:color="auto" w:fill="E1DFDD"/>
    </w:rPr>
  </w:style>
  <w:style w:type="paragraph" w:styleId="Corpsdetexte">
    <w:name w:val="Body Text"/>
    <w:basedOn w:val="Normal"/>
    <w:link w:val="CorpsdetexteCar"/>
    <w:uiPriority w:val="99"/>
    <w:semiHidden/>
    <w:unhideWhenUsed/>
    <w:rsid w:val="00D45B5A"/>
    <w:pPr>
      <w:spacing w:after="120"/>
    </w:pPr>
  </w:style>
  <w:style w:type="character" w:customStyle="1" w:styleId="CorpsdetexteCar">
    <w:name w:val="Corps de texte Car"/>
    <w:basedOn w:val="Policepardfaut"/>
    <w:link w:val="Corpsdetexte"/>
    <w:uiPriority w:val="99"/>
    <w:semiHidden/>
    <w:rsid w:val="00D45B5A"/>
    <w:rPr>
      <w:rFonts w:ascii="Calibri" w:hAnsi="Calibri" w:cs="Calibri"/>
    </w:rPr>
  </w:style>
  <w:style w:type="paragraph" w:styleId="Corpsdetexte2">
    <w:name w:val="Body Text 2"/>
    <w:basedOn w:val="Normal"/>
    <w:link w:val="Corpsdetexte2Car"/>
    <w:uiPriority w:val="99"/>
    <w:semiHidden/>
    <w:unhideWhenUsed/>
    <w:rsid w:val="00D45B5A"/>
    <w:pPr>
      <w:spacing w:after="120" w:line="480" w:lineRule="auto"/>
    </w:pPr>
  </w:style>
  <w:style w:type="character" w:customStyle="1" w:styleId="Corpsdetexte2Car">
    <w:name w:val="Corps de texte 2 Car"/>
    <w:basedOn w:val="Policepardfaut"/>
    <w:link w:val="Corpsdetexte2"/>
    <w:uiPriority w:val="99"/>
    <w:semiHidden/>
    <w:rsid w:val="00D45B5A"/>
    <w:rPr>
      <w:rFonts w:ascii="Calibri" w:hAnsi="Calibri" w:cs="Calibri"/>
    </w:rPr>
  </w:style>
  <w:style w:type="paragraph" w:styleId="Retraitcorpsdetexte">
    <w:name w:val="Body Text Indent"/>
    <w:basedOn w:val="Normal"/>
    <w:link w:val="RetraitcorpsdetexteCar"/>
    <w:uiPriority w:val="99"/>
    <w:semiHidden/>
    <w:unhideWhenUsed/>
    <w:rsid w:val="00D45B5A"/>
    <w:pPr>
      <w:spacing w:after="120"/>
      <w:ind w:left="360"/>
    </w:pPr>
  </w:style>
  <w:style w:type="character" w:customStyle="1" w:styleId="RetraitcorpsdetexteCar">
    <w:name w:val="Retrait corps de texte Car"/>
    <w:basedOn w:val="Policepardfaut"/>
    <w:link w:val="Retraitcorpsdetexte"/>
    <w:uiPriority w:val="99"/>
    <w:semiHidden/>
    <w:rsid w:val="00D45B5A"/>
    <w:rPr>
      <w:rFonts w:ascii="Calibri" w:hAnsi="Calibri" w:cs="Calibri"/>
    </w:rPr>
  </w:style>
  <w:style w:type="paragraph" w:styleId="Retraitcorpsdetexte2">
    <w:name w:val="Body Text Indent 2"/>
    <w:basedOn w:val="Normal"/>
    <w:link w:val="Retraitcorpsdetexte2Car"/>
    <w:uiPriority w:val="99"/>
    <w:semiHidden/>
    <w:unhideWhenUsed/>
    <w:rsid w:val="00D45B5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45B5A"/>
    <w:rPr>
      <w:rFonts w:ascii="Calibri" w:hAnsi="Calibri" w:cs="Calibri"/>
    </w:rPr>
  </w:style>
  <w:style w:type="paragraph" w:styleId="Retrait1religne">
    <w:name w:val="Body Text First Indent"/>
    <w:basedOn w:val="Corpsdetexte"/>
    <w:link w:val="Retrait1religneCar"/>
    <w:uiPriority w:val="99"/>
    <w:semiHidden/>
    <w:unhideWhenUsed/>
    <w:rsid w:val="00D45B5A"/>
    <w:pPr>
      <w:spacing w:after="0"/>
      <w:ind w:firstLine="360"/>
    </w:pPr>
  </w:style>
  <w:style w:type="character" w:customStyle="1" w:styleId="Retrait1religneCar">
    <w:name w:val="Retrait 1re ligne Car"/>
    <w:basedOn w:val="CorpsdetexteCar"/>
    <w:link w:val="Retrait1religne"/>
    <w:uiPriority w:val="99"/>
    <w:semiHidden/>
    <w:rsid w:val="00D45B5A"/>
    <w:rPr>
      <w:rFonts w:ascii="Calibri" w:hAnsi="Calibri" w:cs="Calibri"/>
    </w:rPr>
  </w:style>
  <w:style w:type="paragraph" w:styleId="Retraitcorpset1relig">
    <w:name w:val="Body Text First Indent 2"/>
    <w:basedOn w:val="Retraitcorpsdetexte"/>
    <w:link w:val="Retraitcorpset1religCar"/>
    <w:uiPriority w:val="99"/>
    <w:semiHidden/>
    <w:unhideWhenUsed/>
    <w:rsid w:val="00D45B5A"/>
    <w:pPr>
      <w:spacing w:after="0"/>
      <w:ind w:firstLine="360"/>
    </w:pPr>
  </w:style>
  <w:style w:type="character" w:customStyle="1" w:styleId="Retraitcorpset1religCar">
    <w:name w:val="Retrait corps et 1re lig. Car"/>
    <w:basedOn w:val="RetraitcorpsdetexteCar"/>
    <w:link w:val="Retraitcorpset1relig"/>
    <w:uiPriority w:val="99"/>
    <w:semiHidden/>
    <w:rsid w:val="00D45B5A"/>
    <w:rPr>
      <w:rFonts w:ascii="Calibri" w:hAnsi="Calibri" w:cs="Calibri"/>
    </w:rPr>
  </w:style>
  <w:style w:type="paragraph" w:styleId="Retraitnormal">
    <w:name w:val="Normal Indent"/>
    <w:basedOn w:val="Normal"/>
    <w:uiPriority w:val="99"/>
    <w:semiHidden/>
    <w:unhideWhenUsed/>
    <w:rsid w:val="00D45B5A"/>
    <w:pPr>
      <w:ind w:left="720"/>
    </w:pPr>
  </w:style>
  <w:style w:type="paragraph" w:styleId="Titredenote">
    <w:name w:val="Note Heading"/>
    <w:basedOn w:val="Normal"/>
    <w:next w:val="Normal"/>
    <w:link w:val="TitredenoteCar"/>
    <w:uiPriority w:val="99"/>
    <w:semiHidden/>
    <w:unhideWhenUsed/>
    <w:rsid w:val="00D45B5A"/>
  </w:style>
  <w:style w:type="character" w:customStyle="1" w:styleId="TitredenoteCar">
    <w:name w:val="Titre de note Car"/>
    <w:basedOn w:val="Policepardfaut"/>
    <w:link w:val="Titredenote"/>
    <w:uiPriority w:val="99"/>
    <w:semiHidden/>
    <w:rsid w:val="00D45B5A"/>
    <w:rPr>
      <w:rFonts w:ascii="Calibri" w:hAnsi="Calibri" w:cs="Calibri"/>
    </w:rPr>
  </w:style>
  <w:style w:type="table" w:styleId="Tableaucontemporain">
    <w:name w:val="Table Contemporary"/>
    <w:basedOn w:val="TableauNormal"/>
    <w:uiPriority w:val="99"/>
    <w:semiHidden/>
    <w:unhideWhenUsed/>
    <w:rsid w:val="00D45B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D45B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45B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D45B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D45B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D45B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D45B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D45B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leclaire">
    <w:name w:val="Light Grid"/>
    <w:basedOn w:val="TableauNormal"/>
    <w:uiPriority w:val="62"/>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fonce">
    <w:name w:val="Dark List"/>
    <w:basedOn w:val="TableauNormal"/>
    <w:uiPriority w:val="70"/>
    <w:semiHidden/>
    <w:unhideWhenUsed/>
    <w:rsid w:val="00D45B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45B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D45B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D45B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D45B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D45B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D45B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Liste1Clair">
    <w:name w:val="List Table 1 Light"/>
    <w:basedOn w:val="TableauNormal"/>
    <w:uiPriority w:val="46"/>
    <w:rsid w:val="00D45B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45B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D45B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D45B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D45B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D45B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D45B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0">
    <w:name w:val="List Table 2"/>
    <w:basedOn w:val="TableauNormal"/>
    <w:uiPriority w:val="47"/>
    <w:rsid w:val="00D45B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45B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D45B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D45B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D45B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D45B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D45B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0">
    <w:name w:val="List Table 3"/>
    <w:basedOn w:val="TableauNormal"/>
    <w:uiPriority w:val="48"/>
    <w:rsid w:val="00D45B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45B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D45B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D45B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D45B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D45B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D45B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0">
    <w:name w:val="List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D45B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45B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45B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45B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45B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45B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45B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45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45B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D45B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D45B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D45B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D45B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D45B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D45B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45B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45B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45B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45B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45B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45B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D45B5A"/>
  </w:style>
  <w:style w:type="character" w:customStyle="1" w:styleId="SignaturelectroniqueCar">
    <w:name w:val="Signature électronique Car"/>
    <w:basedOn w:val="Policepardfaut"/>
    <w:link w:val="Signaturelectronique"/>
    <w:uiPriority w:val="99"/>
    <w:semiHidden/>
    <w:rsid w:val="00D45B5A"/>
    <w:rPr>
      <w:rFonts w:ascii="Calibri" w:hAnsi="Calibri" w:cs="Calibri"/>
    </w:rPr>
  </w:style>
  <w:style w:type="paragraph" w:styleId="Salutations">
    <w:name w:val="Salutation"/>
    <w:basedOn w:val="Normal"/>
    <w:next w:val="Normal"/>
    <w:link w:val="SalutationsCar"/>
    <w:uiPriority w:val="99"/>
    <w:semiHidden/>
    <w:unhideWhenUsed/>
    <w:rsid w:val="00D45B5A"/>
  </w:style>
  <w:style w:type="character" w:customStyle="1" w:styleId="SalutationsCar">
    <w:name w:val="Salutations Car"/>
    <w:basedOn w:val="Policepardfaut"/>
    <w:link w:val="Salutations"/>
    <w:uiPriority w:val="99"/>
    <w:semiHidden/>
    <w:rsid w:val="00D45B5A"/>
    <w:rPr>
      <w:rFonts w:ascii="Calibri" w:hAnsi="Calibri" w:cs="Calibri"/>
    </w:rPr>
  </w:style>
  <w:style w:type="table" w:styleId="Colonnesdetableau1">
    <w:name w:val="Table Columns 1"/>
    <w:basedOn w:val="TableauNormal"/>
    <w:uiPriority w:val="99"/>
    <w:semiHidden/>
    <w:unhideWhenUsed/>
    <w:rsid w:val="00D45B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45B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45B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45B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45B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D45B5A"/>
    <w:pPr>
      <w:ind w:left="4320"/>
    </w:pPr>
  </w:style>
  <w:style w:type="character" w:customStyle="1" w:styleId="SignatureCar">
    <w:name w:val="Signature Car"/>
    <w:basedOn w:val="Policepardfaut"/>
    <w:link w:val="Signature"/>
    <w:uiPriority w:val="99"/>
    <w:semiHidden/>
    <w:rsid w:val="00D45B5A"/>
    <w:rPr>
      <w:rFonts w:ascii="Calibri" w:hAnsi="Calibri" w:cs="Calibri"/>
    </w:rPr>
  </w:style>
  <w:style w:type="table" w:styleId="Tableausimple10">
    <w:name w:val="Table Simple 1"/>
    <w:basedOn w:val="TableauNormal"/>
    <w:uiPriority w:val="99"/>
    <w:semiHidden/>
    <w:unhideWhenUsed/>
    <w:rsid w:val="00D45B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45B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45B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45B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45B5A"/>
    <w:pPr>
      <w:ind w:left="220" w:hanging="220"/>
    </w:pPr>
  </w:style>
  <w:style w:type="paragraph" w:styleId="Index2">
    <w:name w:val="index 2"/>
    <w:basedOn w:val="Normal"/>
    <w:next w:val="Normal"/>
    <w:autoRedefine/>
    <w:uiPriority w:val="99"/>
    <w:semiHidden/>
    <w:unhideWhenUsed/>
    <w:rsid w:val="00D45B5A"/>
    <w:pPr>
      <w:ind w:left="440" w:hanging="220"/>
    </w:pPr>
  </w:style>
  <w:style w:type="paragraph" w:styleId="Index3">
    <w:name w:val="index 3"/>
    <w:basedOn w:val="Normal"/>
    <w:next w:val="Normal"/>
    <w:autoRedefine/>
    <w:uiPriority w:val="99"/>
    <w:semiHidden/>
    <w:unhideWhenUsed/>
    <w:rsid w:val="00D45B5A"/>
    <w:pPr>
      <w:ind w:left="660" w:hanging="220"/>
    </w:pPr>
  </w:style>
  <w:style w:type="paragraph" w:styleId="Index4">
    <w:name w:val="index 4"/>
    <w:basedOn w:val="Normal"/>
    <w:next w:val="Normal"/>
    <w:autoRedefine/>
    <w:uiPriority w:val="99"/>
    <w:semiHidden/>
    <w:unhideWhenUsed/>
    <w:rsid w:val="00D45B5A"/>
    <w:pPr>
      <w:ind w:left="880" w:hanging="220"/>
    </w:pPr>
  </w:style>
  <w:style w:type="paragraph" w:styleId="Index5">
    <w:name w:val="index 5"/>
    <w:basedOn w:val="Normal"/>
    <w:next w:val="Normal"/>
    <w:autoRedefine/>
    <w:uiPriority w:val="99"/>
    <w:semiHidden/>
    <w:unhideWhenUsed/>
    <w:rsid w:val="00D45B5A"/>
    <w:pPr>
      <w:ind w:left="1100" w:hanging="220"/>
    </w:pPr>
  </w:style>
  <w:style w:type="paragraph" w:styleId="Index6">
    <w:name w:val="index 6"/>
    <w:basedOn w:val="Normal"/>
    <w:next w:val="Normal"/>
    <w:autoRedefine/>
    <w:uiPriority w:val="99"/>
    <w:semiHidden/>
    <w:unhideWhenUsed/>
    <w:rsid w:val="00D45B5A"/>
    <w:pPr>
      <w:ind w:left="1320" w:hanging="220"/>
    </w:pPr>
  </w:style>
  <w:style w:type="paragraph" w:styleId="Index7">
    <w:name w:val="index 7"/>
    <w:basedOn w:val="Normal"/>
    <w:next w:val="Normal"/>
    <w:autoRedefine/>
    <w:uiPriority w:val="99"/>
    <w:semiHidden/>
    <w:unhideWhenUsed/>
    <w:rsid w:val="00D45B5A"/>
    <w:pPr>
      <w:ind w:left="1540" w:hanging="220"/>
    </w:pPr>
  </w:style>
  <w:style w:type="paragraph" w:styleId="Index8">
    <w:name w:val="index 8"/>
    <w:basedOn w:val="Normal"/>
    <w:next w:val="Normal"/>
    <w:autoRedefine/>
    <w:uiPriority w:val="99"/>
    <w:semiHidden/>
    <w:unhideWhenUsed/>
    <w:rsid w:val="00D45B5A"/>
    <w:pPr>
      <w:ind w:left="1760" w:hanging="220"/>
    </w:pPr>
  </w:style>
  <w:style w:type="paragraph" w:styleId="Index9">
    <w:name w:val="index 9"/>
    <w:basedOn w:val="Normal"/>
    <w:next w:val="Normal"/>
    <w:autoRedefine/>
    <w:uiPriority w:val="99"/>
    <w:semiHidden/>
    <w:unhideWhenUsed/>
    <w:rsid w:val="00D45B5A"/>
    <w:pPr>
      <w:ind w:left="1980" w:hanging="220"/>
    </w:pPr>
  </w:style>
  <w:style w:type="paragraph" w:styleId="Titreindex">
    <w:name w:val="index heading"/>
    <w:basedOn w:val="Normal"/>
    <w:next w:val="Index1"/>
    <w:uiPriority w:val="99"/>
    <w:semiHidden/>
    <w:unhideWhenUsed/>
    <w:rsid w:val="00D45B5A"/>
    <w:rPr>
      <w:rFonts w:ascii="Calibri Light" w:eastAsiaTheme="majorEastAsia" w:hAnsi="Calibri Light" w:cs="Calibri Light"/>
      <w:b/>
      <w:bCs/>
    </w:rPr>
  </w:style>
  <w:style w:type="paragraph" w:styleId="Formuledepolitesse">
    <w:name w:val="Closing"/>
    <w:basedOn w:val="Normal"/>
    <w:link w:val="FormuledepolitesseCar"/>
    <w:uiPriority w:val="99"/>
    <w:semiHidden/>
    <w:unhideWhenUsed/>
    <w:rsid w:val="00D45B5A"/>
    <w:pPr>
      <w:ind w:left="4320"/>
    </w:pPr>
  </w:style>
  <w:style w:type="character" w:customStyle="1" w:styleId="FormuledepolitesseCar">
    <w:name w:val="Formule de politesse Car"/>
    <w:basedOn w:val="Policepardfaut"/>
    <w:link w:val="Formuledepolitesse"/>
    <w:uiPriority w:val="99"/>
    <w:semiHidden/>
    <w:rsid w:val="00D45B5A"/>
    <w:rPr>
      <w:rFonts w:ascii="Calibri" w:hAnsi="Calibri" w:cs="Calibri"/>
    </w:rPr>
  </w:style>
  <w:style w:type="table" w:styleId="Grilledutableau">
    <w:name w:val="Table Grid"/>
    <w:basedOn w:val="TableauNormal"/>
    <w:uiPriority w:val="39"/>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45B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45B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45B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45B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45B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45B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D4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45B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45B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45B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45B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45B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45B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45B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45B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D45B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D45B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D45B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D45B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D45B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web1">
    <w:name w:val="Table Web 1"/>
    <w:basedOn w:val="TableauNormal"/>
    <w:uiPriority w:val="99"/>
    <w:semiHidden/>
    <w:unhideWhenUsed/>
    <w:rsid w:val="00D45B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45B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45B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D45B5A"/>
    <w:rPr>
      <w:rFonts w:ascii="Calibri" w:hAnsi="Calibri" w:cs="Calibri"/>
      <w:vertAlign w:val="superscript"/>
    </w:rPr>
  </w:style>
  <w:style w:type="character" w:styleId="Numrodeligne">
    <w:name w:val="line number"/>
    <w:basedOn w:val="Policepardfaut"/>
    <w:uiPriority w:val="99"/>
    <w:semiHidden/>
    <w:unhideWhenUsed/>
    <w:rsid w:val="00D45B5A"/>
    <w:rPr>
      <w:rFonts w:ascii="Calibri" w:hAnsi="Calibri" w:cs="Calibri"/>
    </w:rPr>
  </w:style>
  <w:style w:type="table" w:styleId="Effetsdetableau3D1">
    <w:name w:val="Table 3D effects 1"/>
    <w:basedOn w:val="TableauNormal"/>
    <w:uiPriority w:val="99"/>
    <w:semiHidden/>
    <w:unhideWhenUsed/>
    <w:rsid w:val="00D45B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45B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45B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5B5A"/>
    <w:rPr>
      <w:rFonts w:ascii="Calibri" w:hAnsi="Calibri" w:cs="Calibri"/>
    </w:rPr>
  </w:style>
  <w:style w:type="character" w:customStyle="1" w:styleId="moduletitlelink">
    <w:name w:val="module__title__link"/>
    <w:basedOn w:val="Policepardfaut"/>
    <w:rsid w:val="00F31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e3\AppData\Local\Microsoft\Office\16.0\DTS\fr-FR%7b449660E2-2792-4815-BAE0-7F2EE577257D%7d\%7b2CB30AFA-820D-4834-8583-0587EA07C2B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{2CB30AFA-820D-4834-8583-0587EA07C2BB}tf02786999_win32</Template>
  <TotalTime>0</TotalTime>
  <Pages>1</Pages>
  <Words>400</Words>
  <Characters>2206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2021-10-05T16:20:00Z</dcterms:created>
  <dcterms:modified xsi:type="dcterms:W3CDTF">2021-10-06T09:10:00Z</dcterms:modified>
</cp:coreProperties>
</file>